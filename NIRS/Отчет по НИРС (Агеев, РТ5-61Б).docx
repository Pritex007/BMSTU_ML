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83050C" w:rsidRPr="00C825B8">
        <w:tc>
          <w:tcPr>
            <w:tcW w:w="1384" w:type="dxa"/>
          </w:tcPr>
          <w:p w:rsidR="0083050C" w:rsidRPr="00C825B8" w:rsidRDefault="000A0C0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83050C" w:rsidRPr="00FE3E91" w:rsidRDefault="0083050C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:rsidR="0083050C" w:rsidRPr="00C825B8" w:rsidRDefault="0083050C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83050C" w:rsidRPr="00C825B8" w:rsidRDefault="0083050C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83050C" w:rsidRPr="00C825B8" w:rsidRDefault="0083050C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83050C" w:rsidRPr="00C825B8" w:rsidRDefault="0083050C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83050C" w:rsidRPr="00C825B8" w:rsidRDefault="0083050C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83050C" w:rsidRPr="00C825B8" w:rsidRDefault="0083050C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83050C" w:rsidRPr="00C825B8" w:rsidRDefault="0083050C" w:rsidP="0083050C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83050C" w:rsidRDefault="0083050C" w:rsidP="0083050C">
      <w:pPr>
        <w:rPr>
          <w:b/>
        </w:rPr>
      </w:pPr>
    </w:p>
    <w:p w:rsidR="0083050C" w:rsidRPr="00647B16" w:rsidRDefault="0083050C" w:rsidP="0083050C">
      <w:pPr>
        <w:rPr>
          <w:rFonts w:eastAsia="Calibri"/>
          <w:szCs w:val="28"/>
        </w:rPr>
      </w:pPr>
      <w:r w:rsidRPr="00647B16">
        <w:rPr>
          <w:rFonts w:eastAsia="Calibri"/>
          <w:szCs w:val="28"/>
        </w:rPr>
        <w:t xml:space="preserve">ФАКУЛЬТЕТ </w:t>
      </w:r>
      <w:r w:rsidRPr="00647B16">
        <w:rPr>
          <w:rFonts w:eastAsia="Calibri"/>
          <w:szCs w:val="28"/>
          <w:u w:val="single"/>
        </w:rPr>
        <w:t xml:space="preserve">                            </w:t>
      </w:r>
      <w:r w:rsidRPr="00647B16">
        <w:rPr>
          <w:rFonts w:eastAsia="Calibri"/>
          <w:sz w:val="28"/>
          <w:szCs w:val="32"/>
          <w:u w:val="single"/>
        </w:rPr>
        <w:t>Информатика и системы управления</w:t>
      </w:r>
      <w:r w:rsidRPr="00647B16">
        <w:rPr>
          <w:rFonts w:eastAsia="Calibri"/>
          <w:szCs w:val="28"/>
          <w:u w:val="single"/>
        </w:rPr>
        <w:t xml:space="preserve">                                  </w:t>
      </w:r>
      <w:r w:rsidRPr="00647B16">
        <w:rPr>
          <w:rFonts w:eastAsia="Calibri"/>
          <w:sz w:val="4"/>
          <w:szCs w:val="4"/>
          <w:u w:val="single"/>
        </w:rPr>
        <w:t>.</w:t>
      </w:r>
    </w:p>
    <w:p w:rsidR="0083050C" w:rsidRPr="00FE3E91" w:rsidRDefault="0083050C" w:rsidP="0083050C"/>
    <w:p w:rsidR="0083050C" w:rsidRPr="00647B16" w:rsidRDefault="0083050C" w:rsidP="0083050C">
      <w:pPr>
        <w:rPr>
          <w:rFonts w:eastAsia="Calibri"/>
          <w:i/>
          <w:szCs w:val="28"/>
          <w:u w:val="single"/>
        </w:rPr>
      </w:pPr>
      <w:r w:rsidRPr="00647B16">
        <w:rPr>
          <w:rFonts w:eastAsia="Calibri"/>
          <w:szCs w:val="28"/>
        </w:rPr>
        <w:t xml:space="preserve">КАФЕДРА </w:t>
      </w:r>
      <w:r w:rsidRPr="00647B16">
        <w:rPr>
          <w:rFonts w:eastAsia="Calibri"/>
          <w:iCs/>
          <w:szCs w:val="28"/>
          <w:u w:val="single"/>
        </w:rPr>
        <w:t xml:space="preserve">                      </w:t>
      </w:r>
      <w:r w:rsidRPr="00647B16">
        <w:rPr>
          <w:rFonts w:eastAsia="Calibri"/>
          <w:iCs/>
          <w:sz w:val="28"/>
          <w:szCs w:val="32"/>
          <w:u w:val="single"/>
        </w:rPr>
        <w:t>Системы обработки информации и управления</w:t>
      </w:r>
      <w:r w:rsidRPr="00647B16">
        <w:rPr>
          <w:rFonts w:eastAsia="Calibri"/>
          <w:iCs/>
          <w:szCs w:val="28"/>
          <w:u w:val="single"/>
        </w:rPr>
        <w:t xml:space="preserve">                        </w:t>
      </w:r>
      <w:r w:rsidRPr="00647B16">
        <w:rPr>
          <w:rFonts w:eastAsia="Calibri"/>
          <w:iCs/>
          <w:sz w:val="4"/>
          <w:szCs w:val="4"/>
          <w:u w:val="single"/>
        </w:rPr>
        <w:t>.</w:t>
      </w:r>
    </w:p>
    <w:p w:rsidR="0083050C" w:rsidRDefault="0083050C" w:rsidP="0083050C">
      <w:pPr>
        <w:rPr>
          <w:i/>
        </w:rPr>
      </w:pPr>
    </w:p>
    <w:p w:rsidR="0083050C" w:rsidRPr="00B628BF" w:rsidRDefault="0083050C" w:rsidP="0083050C">
      <w:pPr>
        <w:rPr>
          <w:i/>
          <w:sz w:val="18"/>
        </w:rPr>
      </w:pPr>
    </w:p>
    <w:p w:rsidR="0083050C" w:rsidRDefault="0083050C" w:rsidP="0083050C">
      <w:pPr>
        <w:rPr>
          <w:i/>
          <w:sz w:val="32"/>
        </w:rPr>
      </w:pPr>
    </w:p>
    <w:p w:rsidR="0083050C" w:rsidRPr="00CE61CC" w:rsidRDefault="0083050C" w:rsidP="0083050C">
      <w:pPr>
        <w:rPr>
          <w:i/>
          <w:sz w:val="32"/>
        </w:rPr>
      </w:pPr>
    </w:p>
    <w:p w:rsidR="0083050C" w:rsidRDefault="0083050C" w:rsidP="0083050C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83050C" w:rsidRDefault="0083050C" w:rsidP="0083050C">
      <w:pPr>
        <w:jc w:val="center"/>
        <w:rPr>
          <w:i/>
        </w:rPr>
      </w:pPr>
    </w:p>
    <w:p w:rsidR="0083050C" w:rsidRDefault="0083050C" w:rsidP="0083050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83050C" w:rsidRPr="00CE61CC" w:rsidRDefault="0083050C" w:rsidP="0083050C">
      <w:pPr>
        <w:jc w:val="center"/>
        <w:rPr>
          <w:b/>
          <w:i/>
          <w:sz w:val="28"/>
        </w:rPr>
      </w:pPr>
    </w:p>
    <w:p w:rsidR="0083050C" w:rsidRDefault="0083050C" w:rsidP="0083050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83050C" w:rsidRDefault="0083050C" w:rsidP="0083050C">
      <w:pPr>
        <w:rPr>
          <w:b/>
          <w:i/>
          <w:sz w:val="40"/>
        </w:rPr>
      </w:pPr>
    </w:p>
    <w:p w:rsidR="00FD091C" w:rsidRDefault="00FD091C" w:rsidP="00FD091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М</w:t>
      </w:r>
      <w:r w:rsidRPr="00FD091C">
        <w:rPr>
          <w:b/>
          <w:i/>
          <w:sz w:val="40"/>
        </w:rPr>
        <w:t>одели машинного обучения</w:t>
      </w:r>
    </w:p>
    <w:p w:rsidR="0083050C" w:rsidRDefault="0083050C" w:rsidP="0083050C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83050C" w:rsidRDefault="0083050C" w:rsidP="0083050C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83050C" w:rsidRDefault="0083050C" w:rsidP="0083050C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83050C" w:rsidRDefault="0083050C" w:rsidP="0083050C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83050C" w:rsidRDefault="0083050C" w:rsidP="0083050C"/>
    <w:p w:rsidR="0083050C" w:rsidRDefault="0083050C" w:rsidP="0083050C"/>
    <w:p w:rsidR="0083050C" w:rsidRPr="00393CF9" w:rsidRDefault="0083050C" w:rsidP="0083050C"/>
    <w:p w:rsidR="0083050C" w:rsidRPr="00647B16" w:rsidRDefault="0083050C" w:rsidP="0083050C">
      <w:pPr>
        <w:rPr>
          <w:rFonts w:eastAsia="Calibri"/>
          <w:b/>
          <w:szCs w:val="28"/>
        </w:rPr>
      </w:pPr>
      <w:r w:rsidRPr="00647B16">
        <w:rPr>
          <w:rFonts w:eastAsia="Calibri"/>
          <w:szCs w:val="28"/>
        </w:rPr>
        <w:t xml:space="preserve">Студент  </w:t>
      </w:r>
      <w:r w:rsidRPr="00647B16">
        <w:rPr>
          <w:rFonts w:eastAsia="Calibri"/>
          <w:szCs w:val="28"/>
          <w:u w:val="single"/>
        </w:rPr>
        <w:t xml:space="preserve">        РТ5-</w:t>
      </w:r>
      <w:r>
        <w:rPr>
          <w:rFonts w:eastAsia="Calibri"/>
          <w:szCs w:val="28"/>
          <w:u w:val="single"/>
        </w:rPr>
        <w:t>6</w:t>
      </w:r>
      <w:r w:rsidRPr="00647B16">
        <w:rPr>
          <w:rFonts w:eastAsia="Calibri"/>
          <w:szCs w:val="28"/>
          <w:u w:val="single"/>
        </w:rPr>
        <w:t xml:space="preserve">1Б        </w:t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b/>
          <w:szCs w:val="28"/>
        </w:rPr>
        <w:t xml:space="preserve">_________________  </w:t>
      </w:r>
      <w:r w:rsidRPr="00647B16">
        <w:rPr>
          <w:rFonts w:eastAsia="Calibri"/>
          <w:szCs w:val="28"/>
          <w:u w:val="single"/>
        </w:rPr>
        <w:t xml:space="preserve">                </w:t>
      </w:r>
      <w:r w:rsidR="000A0C02">
        <w:rPr>
          <w:rFonts w:eastAsia="Calibri"/>
          <w:szCs w:val="28"/>
          <w:u w:val="single"/>
        </w:rPr>
        <w:t>А</w:t>
      </w:r>
      <w:r w:rsidRPr="00647B16">
        <w:rPr>
          <w:rFonts w:eastAsia="Calibri"/>
          <w:szCs w:val="28"/>
          <w:u w:val="single"/>
        </w:rPr>
        <w:t xml:space="preserve">. </w:t>
      </w:r>
      <w:r w:rsidR="000A0C02">
        <w:rPr>
          <w:rFonts w:eastAsia="Calibri"/>
          <w:szCs w:val="28"/>
          <w:u w:val="single"/>
        </w:rPr>
        <w:t>С</w:t>
      </w:r>
      <w:r w:rsidRPr="00647B16">
        <w:rPr>
          <w:rFonts w:eastAsia="Calibri"/>
          <w:szCs w:val="28"/>
          <w:u w:val="single"/>
        </w:rPr>
        <w:t xml:space="preserve">. </w:t>
      </w:r>
      <w:r w:rsidR="000A0C02">
        <w:rPr>
          <w:rFonts w:eastAsia="Calibri"/>
          <w:szCs w:val="28"/>
          <w:u w:val="single"/>
        </w:rPr>
        <w:t>Агеев</w:t>
      </w:r>
      <w:r w:rsidRPr="00647B16">
        <w:rPr>
          <w:rFonts w:eastAsia="Calibri"/>
          <w:b/>
          <w:szCs w:val="28"/>
        </w:rPr>
        <w:t xml:space="preserve">  </w:t>
      </w:r>
    </w:p>
    <w:p w:rsidR="0083050C" w:rsidRPr="00AC244A" w:rsidRDefault="0083050C" w:rsidP="0083050C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:rsidR="0083050C" w:rsidRDefault="0083050C" w:rsidP="0083050C">
      <w:pPr>
        <w:jc w:val="both"/>
        <w:rPr>
          <w:sz w:val="20"/>
        </w:rPr>
      </w:pPr>
    </w:p>
    <w:p w:rsidR="0083050C" w:rsidRPr="00B628BF" w:rsidRDefault="0083050C" w:rsidP="0083050C">
      <w:pPr>
        <w:jc w:val="both"/>
        <w:rPr>
          <w:sz w:val="20"/>
        </w:rPr>
      </w:pPr>
    </w:p>
    <w:p w:rsidR="0083050C" w:rsidRPr="00647B16" w:rsidRDefault="0083050C" w:rsidP="0083050C">
      <w:pPr>
        <w:rPr>
          <w:rFonts w:eastAsia="Calibri"/>
          <w:b/>
          <w:szCs w:val="28"/>
        </w:rPr>
      </w:pPr>
      <w:r w:rsidRPr="00647B16">
        <w:rPr>
          <w:rFonts w:eastAsia="Calibri"/>
          <w:szCs w:val="28"/>
        </w:rPr>
        <w:t xml:space="preserve">Руководитель курсовой работы </w:t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b/>
          <w:szCs w:val="28"/>
        </w:rPr>
        <w:t xml:space="preserve">_________________  </w:t>
      </w:r>
      <w:r w:rsidRPr="00647B16">
        <w:rPr>
          <w:rFonts w:eastAsia="Calibri"/>
          <w:szCs w:val="28"/>
          <w:u w:val="single"/>
        </w:rPr>
        <w:t xml:space="preserve">      </w:t>
      </w:r>
      <w:r w:rsidR="00FD091C">
        <w:rPr>
          <w:rFonts w:eastAsia="Calibri"/>
          <w:szCs w:val="28"/>
          <w:u w:val="single"/>
        </w:rPr>
        <w:t xml:space="preserve">     </w:t>
      </w:r>
      <w:r w:rsidRPr="00647B16">
        <w:rPr>
          <w:rFonts w:eastAsia="Calibri"/>
          <w:szCs w:val="28"/>
          <w:u w:val="single"/>
        </w:rPr>
        <w:t xml:space="preserve">   </w:t>
      </w:r>
      <w:r w:rsidR="00FD091C">
        <w:rPr>
          <w:rFonts w:eastAsia="Calibri"/>
          <w:szCs w:val="28"/>
          <w:u w:val="single"/>
        </w:rPr>
        <w:t>Ю. Е. Гапанюк</w:t>
      </w:r>
    </w:p>
    <w:p w:rsidR="0083050C" w:rsidRPr="00AC244A" w:rsidRDefault="0083050C" w:rsidP="0083050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83050C" w:rsidRPr="00B628BF" w:rsidRDefault="0083050C" w:rsidP="0083050C">
      <w:pPr>
        <w:jc w:val="both"/>
        <w:rPr>
          <w:sz w:val="20"/>
        </w:rPr>
      </w:pPr>
    </w:p>
    <w:p w:rsidR="0083050C" w:rsidRPr="00647B16" w:rsidRDefault="0083050C" w:rsidP="0083050C">
      <w:pPr>
        <w:rPr>
          <w:rFonts w:eastAsia="Calibri"/>
          <w:b/>
          <w:szCs w:val="28"/>
        </w:rPr>
      </w:pPr>
      <w:r w:rsidRPr="00647B16">
        <w:rPr>
          <w:rFonts w:eastAsia="Calibri"/>
          <w:szCs w:val="28"/>
        </w:rPr>
        <w:t xml:space="preserve">Консультант </w:t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b/>
          <w:szCs w:val="28"/>
        </w:rPr>
        <w:t xml:space="preserve">_________________  ____________________ </w:t>
      </w:r>
    </w:p>
    <w:p w:rsidR="0083050C" w:rsidRPr="00AC244A" w:rsidRDefault="0083050C" w:rsidP="0083050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83050C" w:rsidRPr="00B628BF" w:rsidRDefault="0083050C" w:rsidP="0083050C">
      <w:pPr>
        <w:rPr>
          <w:sz w:val="20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Pr="005F0707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8"/>
        </w:rPr>
      </w:pPr>
      <w:r>
        <w:rPr>
          <w:i/>
          <w:sz w:val="28"/>
        </w:rPr>
        <w:t>2023 г.</w:t>
      </w:r>
    </w:p>
    <w:p w:rsidR="0083050C" w:rsidRDefault="0083050C" w:rsidP="0083050C">
      <w:pPr>
        <w:jc w:val="center"/>
        <w:rPr>
          <w:b/>
        </w:rPr>
      </w:pPr>
    </w:p>
    <w:p w:rsidR="0083050C" w:rsidRDefault="0083050C" w:rsidP="0083050C">
      <w:pPr>
        <w:rPr>
          <w:b/>
        </w:rPr>
      </w:pPr>
    </w:p>
    <w:p w:rsidR="0083050C" w:rsidRPr="00FE3E91" w:rsidRDefault="0083050C" w:rsidP="0083050C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83050C" w:rsidRDefault="0083050C" w:rsidP="0083050C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83050C" w:rsidRPr="00FE3E91" w:rsidRDefault="0083050C" w:rsidP="0083050C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83050C" w:rsidRDefault="0083050C" w:rsidP="0083050C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83050C" w:rsidRPr="00FE3E91" w:rsidRDefault="0083050C" w:rsidP="0083050C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83050C" w:rsidRDefault="0083050C" w:rsidP="0083050C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83050C" w:rsidRPr="00B74AA3" w:rsidRDefault="0083050C" w:rsidP="0083050C">
      <w:pPr>
        <w:jc w:val="center"/>
        <w:rPr>
          <w:b/>
          <w:sz w:val="14"/>
        </w:rPr>
      </w:pPr>
    </w:p>
    <w:p w:rsidR="0083050C" w:rsidRDefault="0083050C" w:rsidP="0083050C">
      <w:pPr>
        <w:spacing w:line="360" w:lineRule="auto"/>
        <w:ind w:right="1418"/>
        <w:jc w:val="right"/>
      </w:pPr>
      <w:r>
        <w:t>УТВЕРЖДАЮ</w:t>
      </w:r>
    </w:p>
    <w:p w:rsidR="0083050C" w:rsidRPr="000430F0" w:rsidRDefault="0083050C" w:rsidP="0083050C">
      <w:pPr>
        <w:jc w:val="right"/>
      </w:pPr>
      <w:r>
        <w:t>Заведующий кафедрой __________</w:t>
      </w:r>
    </w:p>
    <w:p w:rsidR="0083050C" w:rsidRPr="00F649A9" w:rsidRDefault="0083050C" w:rsidP="0083050C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83050C" w:rsidRPr="00AC244A" w:rsidRDefault="0083050C" w:rsidP="0083050C">
      <w:pPr>
        <w:jc w:val="right"/>
      </w:pPr>
      <w:r>
        <w:t>______________  _______________</w:t>
      </w:r>
    </w:p>
    <w:p w:rsidR="0083050C" w:rsidRPr="00F649A9" w:rsidRDefault="0083050C" w:rsidP="0083050C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83050C" w:rsidRDefault="0083050C" w:rsidP="0083050C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83050C" w:rsidRPr="00877FB9" w:rsidRDefault="0083050C" w:rsidP="0083050C">
      <w:pPr>
        <w:pStyle w:val="Normal1"/>
        <w:widowControl/>
        <w:rPr>
          <w:snapToGrid/>
          <w:sz w:val="14"/>
        </w:rPr>
      </w:pPr>
    </w:p>
    <w:p w:rsidR="0083050C" w:rsidRDefault="0083050C" w:rsidP="0083050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83050C" w:rsidRDefault="0083050C" w:rsidP="0083050C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83050C" w:rsidRPr="00877FB9" w:rsidRDefault="0083050C" w:rsidP="0083050C">
      <w:pPr>
        <w:rPr>
          <w:sz w:val="14"/>
        </w:rPr>
      </w:pPr>
    </w:p>
    <w:p w:rsidR="0083050C" w:rsidRDefault="0083050C" w:rsidP="0083050C">
      <w:r>
        <w:t xml:space="preserve">по теме </w:t>
      </w:r>
      <w:r w:rsidR="00FD091C">
        <w:rPr>
          <w:u w:val="single"/>
        </w:rPr>
        <w:t xml:space="preserve">                                        </w:t>
      </w:r>
      <w:r w:rsidR="00FD091C" w:rsidRPr="00FD091C">
        <w:rPr>
          <w:u w:val="single"/>
        </w:rPr>
        <w:t>Модели машинного обучения</w:t>
      </w:r>
      <w:r w:rsidR="00FD091C">
        <w:rPr>
          <w:u w:val="single"/>
        </w:rPr>
        <w:t xml:space="preserve">                                                       </w:t>
      </w:r>
      <w:r w:rsidR="00FD091C" w:rsidRPr="00FD091C">
        <w:rPr>
          <w:sz w:val="2"/>
          <w:szCs w:val="2"/>
          <w:u w:val="single"/>
        </w:rPr>
        <w:t>.</w:t>
      </w:r>
    </w:p>
    <w:p w:rsidR="0083050C" w:rsidRPr="00B06532" w:rsidRDefault="0083050C" w:rsidP="0083050C">
      <w:pPr>
        <w:rPr>
          <w:sz w:val="14"/>
        </w:rPr>
      </w:pPr>
    </w:p>
    <w:p w:rsidR="0083050C" w:rsidRDefault="0083050C" w:rsidP="0083050C">
      <w:r>
        <w:t>________________________________________________________________________________</w:t>
      </w:r>
    </w:p>
    <w:p w:rsidR="0083050C" w:rsidRPr="00B06532" w:rsidRDefault="0083050C" w:rsidP="0083050C">
      <w:pPr>
        <w:rPr>
          <w:sz w:val="14"/>
        </w:rPr>
      </w:pPr>
    </w:p>
    <w:p w:rsidR="0083050C" w:rsidRDefault="0083050C" w:rsidP="0083050C">
      <w:r>
        <w:t>________________________________________________________________________________</w:t>
      </w:r>
    </w:p>
    <w:p w:rsidR="0083050C" w:rsidRPr="00877FB9" w:rsidRDefault="0083050C" w:rsidP="0083050C">
      <w:pPr>
        <w:rPr>
          <w:sz w:val="18"/>
        </w:rPr>
      </w:pPr>
    </w:p>
    <w:p w:rsidR="0083050C" w:rsidRDefault="0083050C" w:rsidP="0083050C">
      <w:r>
        <w:t>Студент</w:t>
      </w:r>
      <w:r w:rsidRPr="00E263A2">
        <w:t xml:space="preserve"> </w:t>
      </w:r>
      <w:r>
        <w:t xml:space="preserve">группы </w:t>
      </w:r>
      <w:r>
        <w:rPr>
          <w:rFonts w:eastAsia="Calibri"/>
          <w:sz w:val="22"/>
          <w:u w:val="single"/>
        </w:rPr>
        <w:t>РТ5-61Б</w:t>
      </w:r>
    </w:p>
    <w:p w:rsidR="0083050C" w:rsidRPr="00EC6CF8" w:rsidRDefault="0083050C" w:rsidP="0083050C">
      <w:pPr>
        <w:rPr>
          <w:sz w:val="14"/>
        </w:rPr>
      </w:pPr>
    </w:p>
    <w:p w:rsidR="00FD091C" w:rsidRDefault="00FD091C" w:rsidP="00FD091C">
      <w:r>
        <w:rPr>
          <w:u w:val="single"/>
        </w:rPr>
        <w:t xml:space="preserve">                                                        </w:t>
      </w:r>
      <w:r w:rsidR="000A0C02">
        <w:rPr>
          <w:u w:val="single"/>
        </w:rPr>
        <w:t>Агеев Алексей</w:t>
      </w:r>
      <w:r>
        <w:rPr>
          <w:u w:val="single"/>
        </w:rPr>
        <w:t xml:space="preserve"> </w:t>
      </w:r>
      <w:r w:rsidR="000A0C02">
        <w:rPr>
          <w:u w:val="single"/>
        </w:rPr>
        <w:t>Сергеевич</w:t>
      </w:r>
      <w:r>
        <w:rPr>
          <w:u w:val="single"/>
        </w:rPr>
        <w:t xml:space="preserve">                                                       </w:t>
      </w:r>
      <w:r w:rsidRPr="00FD091C">
        <w:rPr>
          <w:sz w:val="2"/>
          <w:szCs w:val="2"/>
          <w:u w:val="single"/>
        </w:rPr>
        <w:t>.</w:t>
      </w:r>
    </w:p>
    <w:p w:rsidR="0083050C" w:rsidRPr="00877FB9" w:rsidRDefault="0083050C" w:rsidP="0083050C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83050C" w:rsidRPr="00EC6CF8" w:rsidRDefault="0083050C" w:rsidP="0083050C">
      <w:pPr>
        <w:jc w:val="both"/>
        <w:rPr>
          <w:sz w:val="12"/>
        </w:rPr>
      </w:pPr>
    </w:p>
    <w:p w:rsidR="0083050C" w:rsidRDefault="0083050C" w:rsidP="0083050C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FD091C" w:rsidRDefault="00FD091C" w:rsidP="0083050C">
      <w:pPr>
        <w:jc w:val="both"/>
      </w:pPr>
      <w:r>
        <w:rPr>
          <w:u w:val="single"/>
        </w:rPr>
        <w:t xml:space="preserve">                                                                        учебная                                                                          </w:t>
      </w:r>
      <w:r w:rsidRPr="00FD091C">
        <w:rPr>
          <w:sz w:val="2"/>
          <w:szCs w:val="2"/>
          <w:u w:val="single"/>
        </w:rPr>
        <w:t>.</w:t>
      </w:r>
      <w:r>
        <w:rPr>
          <w:sz w:val="2"/>
          <w:szCs w:val="2"/>
          <w:u w:val="single"/>
        </w:rPr>
        <w:t xml:space="preserve"> </w:t>
      </w:r>
    </w:p>
    <w:p w:rsidR="00FD091C" w:rsidRPr="00FD091C" w:rsidRDefault="00FD091C" w:rsidP="0083050C">
      <w:pPr>
        <w:jc w:val="both"/>
        <w:rPr>
          <w:sz w:val="16"/>
          <w:szCs w:val="16"/>
        </w:rPr>
      </w:pPr>
    </w:p>
    <w:p w:rsidR="0083050C" w:rsidRPr="007A4558" w:rsidRDefault="00FD091C" w:rsidP="0083050C">
      <w:pPr>
        <w:jc w:val="both"/>
      </w:pPr>
      <w:r>
        <w:t>И</w:t>
      </w:r>
      <w:r w:rsidR="0083050C">
        <w:t xml:space="preserve">сточник тематики (кафедра, предприятие, НИР) </w:t>
      </w:r>
      <w:r w:rsidR="007A4558" w:rsidRPr="007A4558">
        <w:rPr>
          <w:u w:val="single"/>
        </w:rPr>
        <w:t xml:space="preserve">                               </w:t>
      </w:r>
      <w:r w:rsidR="007A4558">
        <w:rPr>
          <w:u w:val="single"/>
        </w:rPr>
        <w:t xml:space="preserve">НИР                                  </w:t>
      </w:r>
      <w:r w:rsidR="007A4558" w:rsidRPr="007A4558">
        <w:rPr>
          <w:sz w:val="2"/>
          <w:szCs w:val="2"/>
          <w:u w:val="single"/>
        </w:rPr>
        <w:t>.</w:t>
      </w:r>
    </w:p>
    <w:p w:rsidR="0083050C" w:rsidRPr="0092273F" w:rsidRDefault="0083050C" w:rsidP="0083050C">
      <w:pPr>
        <w:jc w:val="both"/>
        <w:rPr>
          <w:sz w:val="20"/>
        </w:rPr>
      </w:pPr>
    </w:p>
    <w:p w:rsidR="0083050C" w:rsidRDefault="0083050C" w:rsidP="0083050C">
      <w:pPr>
        <w:spacing w:line="300" w:lineRule="exact"/>
        <w:jc w:val="both"/>
      </w:pPr>
      <w:r>
        <w:t xml:space="preserve">График выполнения НИР:     25% к </w:t>
      </w:r>
      <w:r w:rsidR="00FD091C">
        <w:rPr>
          <w:u w:val="single"/>
        </w:rPr>
        <w:t xml:space="preserve"> 4 </w:t>
      </w:r>
      <w:r>
        <w:t xml:space="preserve"> нед., 50% к </w:t>
      </w:r>
      <w:r w:rsidR="00FD091C">
        <w:rPr>
          <w:u w:val="single"/>
        </w:rPr>
        <w:t xml:space="preserve"> 8 </w:t>
      </w:r>
      <w:r>
        <w:t xml:space="preserve"> нед., 75% к </w:t>
      </w:r>
      <w:r w:rsidR="00FD091C">
        <w:rPr>
          <w:u w:val="single"/>
        </w:rPr>
        <w:t xml:space="preserve"> </w:t>
      </w:r>
      <w:r w:rsidR="00FD091C" w:rsidRPr="00FD091C">
        <w:rPr>
          <w:u w:val="single"/>
        </w:rPr>
        <w:t>12</w:t>
      </w:r>
      <w:r w:rsidR="00FD091C">
        <w:rPr>
          <w:u w:val="single"/>
        </w:rPr>
        <w:t xml:space="preserve"> </w:t>
      </w:r>
      <w:r>
        <w:t xml:space="preserve"> нед., 100% </w:t>
      </w:r>
      <w:r w:rsidR="00FD091C">
        <w:t xml:space="preserve">к </w:t>
      </w:r>
      <w:r w:rsidR="00FD091C">
        <w:rPr>
          <w:u w:val="single"/>
        </w:rPr>
        <w:t xml:space="preserve"> </w:t>
      </w:r>
      <w:r w:rsidR="00FD091C" w:rsidRPr="00FD091C">
        <w:rPr>
          <w:u w:val="single"/>
        </w:rPr>
        <w:t>1</w:t>
      </w:r>
      <w:r w:rsidR="00FD091C">
        <w:rPr>
          <w:u w:val="single"/>
        </w:rPr>
        <w:t xml:space="preserve">5 </w:t>
      </w:r>
      <w:r w:rsidR="00FD091C">
        <w:t xml:space="preserve"> </w:t>
      </w:r>
      <w:r>
        <w:t>нед.</w:t>
      </w:r>
    </w:p>
    <w:p w:rsidR="0083050C" w:rsidRPr="00B74AA3" w:rsidRDefault="0083050C" w:rsidP="0083050C">
      <w:pPr>
        <w:pStyle w:val="21"/>
        <w:rPr>
          <w:sz w:val="16"/>
        </w:rPr>
      </w:pPr>
    </w:p>
    <w:p w:rsidR="0083050C" w:rsidRDefault="0083050C" w:rsidP="0083050C">
      <w:pPr>
        <w:pStyle w:val="31"/>
        <w:spacing w:line="276" w:lineRule="auto"/>
      </w:pPr>
      <w:r>
        <w:t>Техническое задание ____________________________________________________________</w:t>
      </w:r>
    </w:p>
    <w:p w:rsidR="00FD091C" w:rsidRDefault="00FD091C" w:rsidP="00FD091C">
      <w:r>
        <w:rPr>
          <w:u w:val="single"/>
        </w:rPr>
        <w:t xml:space="preserve">                 Р</w:t>
      </w:r>
      <w:r w:rsidRPr="00FD091C">
        <w:rPr>
          <w:u w:val="single"/>
        </w:rPr>
        <w:t>ешение задачи машинного обучения на основе материалов дисциплины</w:t>
      </w:r>
      <w:r>
        <w:rPr>
          <w:u w:val="single"/>
        </w:rPr>
        <w:t xml:space="preserve">               </w:t>
      </w:r>
      <w:r w:rsidRPr="00FD091C">
        <w:rPr>
          <w:sz w:val="2"/>
          <w:szCs w:val="2"/>
          <w:u w:val="single"/>
        </w:rPr>
        <w:t xml:space="preserve">. </w:t>
      </w:r>
      <w:r>
        <w:rPr>
          <w:u w:val="single"/>
        </w:rPr>
        <w:t xml:space="preserve">                                                                        </w:t>
      </w:r>
      <w:r w:rsidRPr="00FD091C">
        <w:rPr>
          <w:sz w:val="2"/>
          <w:szCs w:val="2"/>
          <w:u w:val="single"/>
        </w:rPr>
        <w:t>.</w:t>
      </w:r>
      <w:r>
        <w:rPr>
          <w:sz w:val="2"/>
          <w:szCs w:val="2"/>
          <w:u w:val="single"/>
        </w:rPr>
        <w:t xml:space="preserve"> 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83050C" w:rsidRPr="001D0E42" w:rsidRDefault="0083050C" w:rsidP="0083050C">
      <w:pPr>
        <w:jc w:val="both"/>
        <w:rPr>
          <w:b/>
          <w:i/>
          <w:sz w:val="8"/>
        </w:rPr>
      </w:pPr>
    </w:p>
    <w:p w:rsidR="0083050C" w:rsidRDefault="0083050C" w:rsidP="0083050C">
      <w:pPr>
        <w:jc w:val="both"/>
      </w:pPr>
      <w:r>
        <w:t xml:space="preserve">Расчетно-пояснительная записка на </w:t>
      </w:r>
      <w:r w:rsidR="006724FC">
        <w:rPr>
          <w:u w:val="single"/>
        </w:rPr>
        <w:t xml:space="preserve">   </w:t>
      </w:r>
      <w:r w:rsidR="006724FC" w:rsidRPr="006724FC">
        <w:rPr>
          <w:u w:val="single"/>
        </w:rPr>
        <w:t>32</w:t>
      </w:r>
      <w:r w:rsidR="006724FC">
        <w:rPr>
          <w:u w:val="single"/>
        </w:rPr>
        <w:t xml:space="preserve">   </w:t>
      </w:r>
      <w:r w:rsidR="006724FC">
        <w:t xml:space="preserve"> </w:t>
      </w:r>
      <w:r>
        <w:t>листах формата А4.</w:t>
      </w:r>
    </w:p>
    <w:p w:rsidR="0083050C" w:rsidRDefault="0083050C" w:rsidP="0083050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Pr="001D0E42" w:rsidRDefault="0083050C" w:rsidP="0083050C">
      <w:pPr>
        <w:jc w:val="both"/>
        <w:rPr>
          <w:sz w:val="16"/>
        </w:rPr>
      </w:pPr>
    </w:p>
    <w:p w:rsidR="0083050C" w:rsidRDefault="0083050C" w:rsidP="0083050C">
      <w:pPr>
        <w:jc w:val="both"/>
      </w:pPr>
      <w:r>
        <w:t>Дата выдачи задания «</w:t>
      </w:r>
      <w:r w:rsidR="006724FC">
        <w:rPr>
          <w:u w:val="single"/>
        </w:rPr>
        <w:t xml:space="preserve"> </w:t>
      </w:r>
      <w:r w:rsidR="006724FC" w:rsidRPr="006724FC">
        <w:rPr>
          <w:u w:val="single"/>
        </w:rPr>
        <w:t xml:space="preserve"> 7</w:t>
      </w:r>
      <w:r w:rsidRPr="006724FC">
        <w:rPr>
          <w:u w:val="single"/>
        </w:rPr>
        <w:t xml:space="preserve"> </w:t>
      </w:r>
      <w:r w:rsidR="006724FC" w:rsidRPr="006724FC">
        <w:rPr>
          <w:u w:val="single"/>
        </w:rPr>
        <w:t xml:space="preserve"> </w:t>
      </w:r>
      <w:r>
        <w:t xml:space="preserve">» </w:t>
      </w:r>
      <w:r w:rsidR="006724FC">
        <w:rPr>
          <w:u w:val="single"/>
        </w:rPr>
        <w:t xml:space="preserve">     </w:t>
      </w:r>
      <w:r w:rsidR="006724FC" w:rsidRPr="006724FC">
        <w:rPr>
          <w:u w:val="single"/>
        </w:rPr>
        <w:t>февраля</w:t>
      </w:r>
      <w:r w:rsidR="006724FC">
        <w:rPr>
          <w:u w:val="single"/>
        </w:rPr>
        <w:t xml:space="preserve">     </w:t>
      </w:r>
      <w:r>
        <w:t xml:space="preserve"> 20</w:t>
      </w:r>
      <w:r w:rsidR="006724FC" w:rsidRPr="006724FC">
        <w:rPr>
          <w:u w:val="single"/>
        </w:rPr>
        <w:t>23</w:t>
      </w:r>
      <w:r>
        <w:t xml:space="preserve"> г.</w:t>
      </w:r>
    </w:p>
    <w:p w:rsidR="0083050C" w:rsidRDefault="0083050C" w:rsidP="0083050C">
      <w:pPr>
        <w:jc w:val="both"/>
      </w:pPr>
    </w:p>
    <w:p w:rsidR="0083050C" w:rsidRDefault="0083050C" w:rsidP="0083050C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6724FC" w:rsidRPr="006724FC">
        <w:rPr>
          <w:u w:val="single"/>
        </w:rPr>
        <w:t xml:space="preserve">_      </w:t>
      </w:r>
      <w:r w:rsidR="006724FC">
        <w:rPr>
          <w:u w:val="single"/>
        </w:rPr>
        <w:t xml:space="preserve">     </w:t>
      </w:r>
      <w:r w:rsidR="006724FC" w:rsidRPr="006724FC">
        <w:rPr>
          <w:u w:val="single"/>
        </w:rPr>
        <w:t xml:space="preserve">  </w:t>
      </w:r>
      <w:r w:rsidR="006724FC">
        <w:rPr>
          <w:u w:val="single"/>
        </w:rPr>
        <w:t>Ю. Е. Гапанюк</w:t>
      </w:r>
      <w:r w:rsidR="006724FC" w:rsidRPr="006724FC">
        <w:rPr>
          <w:u w:val="single"/>
        </w:rPr>
        <w:t xml:space="preserve"> </w:t>
      </w:r>
    </w:p>
    <w:p w:rsidR="0083050C" w:rsidRPr="00AC244A" w:rsidRDefault="0083050C" w:rsidP="0083050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83050C" w:rsidRPr="000430F0" w:rsidRDefault="0083050C" w:rsidP="0083050C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6724FC" w:rsidRPr="006724FC">
        <w:rPr>
          <w:u w:val="single"/>
        </w:rPr>
        <w:t xml:space="preserve">_      </w:t>
      </w:r>
      <w:r w:rsidR="006724FC">
        <w:rPr>
          <w:u w:val="single"/>
        </w:rPr>
        <w:t xml:space="preserve"> </w:t>
      </w:r>
      <w:r w:rsidR="006724FC" w:rsidRPr="006724FC">
        <w:rPr>
          <w:u w:val="single"/>
        </w:rPr>
        <w:t xml:space="preserve">       </w:t>
      </w:r>
      <w:r w:rsidR="000A0C02">
        <w:rPr>
          <w:u w:val="single"/>
        </w:rPr>
        <w:t>А</w:t>
      </w:r>
      <w:r w:rsidR="006724FC" w:rsidRPr="006724FC">
        <w:rPr>
          <w:u w:val="single"/>
        </w:rPr>
        <w:t xml:space="preserve">. </w:t>
      </w:r>
      <w:r w:rsidR="000A0C02">
        <w:rPr>
          <w:u w:val="single"/>
        </w:rPr>
        <w:t>С</w:t>
      </w:r>
      <w:r w:rsidR="006724FC" w:rsidRPr="006724FC">
        <w:rPr>
          <w:u w:val="single"/>
        </w:rPr>
        <w:t xml:space="preserve">. </w:t>
      </w:r>
      <w:r w:rsidR="000A0C02">
        <w:rPr>
          <w:u w:val="single"/>
        </w:rPr>
        <w:t>Агеев___</w:t>
      </w:r>
    </w:p>
    <w:p w:rsidR="0083050C" w:rsidRPr="00AC244A" w:rsidRDefault="0083050C" w:rsidP="0083050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83050C" w:rsidRPr="0092273F" w:rsidRDefault="0083050C" w:rsidP="0083050C">
      <w:pPr>
        <w:jc w:val="both"/>
        <w:rPr>
          <w:sz w:val="20"/>
          <w:szCs w:val="22"/>
          <w:u w:val="single"/>
        </w:rPr>
      </w:pPr>
    </w:p>
    <w:p w:rsidR="0083050C" w:rsidRPr="00EC6CF8" w:rsidRDefault="0083050C" w:rsidP="0083050C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:rsidR="00664796" w:rsidRPr="00664796" w:rsidRDefault="00664796">
      <w:pPr>
        <w:pStyle w:val="af"/>
        <w:rPr>
          <w:rFonts w:ascii="Times New Roman" w:hAnsi="Times New Roman"/>
          <w:color w:val="000000"/>
          <w:sz w:val="32"/>
          <w:szCs w:val="32"/>
          <w:lang w:val="ru-RU"/>
        </w:rPr>
      </w:pPr>
      <w:r w:rsidRPr="00664796">
        <w:rPr>
          <w:rFonts w:ascii="Times New Roman" w:hAnsi="Times New Roman"/>
          <w:color w:val="000000"/>
          <w:sz w:val="32"/>
          <w:szCs w:val="32"/>
          <w:lang w:val="ru-RU"/>
        </w:rPr>
        <w:lastRenderedPageBreak/>
        <w:t>Со</w:t>
      </w:r>
      <w:r w:rsidR="006724FC">
        <w:rPr>
          <w:rFonts w:ascii="Times New Roman" w:hAnsi="Times New Roman"/>
          <w:color w:val="000000"/>
          <w:sz w:val="32"/>
          <w:szCs w:val="32"/>
          <w:lang w:val="ru-RU"/>
        </w:rPr>
        <w:t>д</w:t>
      </w:r>
      <w:r w:rsidRPr="00664796">
        <w:rPr>
          <w:rFonts w:ascii="Times New Roman" w:hAnsi="Times New Roman"/>
          <w:color w:val="000000"/>
          <w:sz w:val="32"/>
          <w:szCs w:val="32"/>
          <w:lang w:val="ru-RU"/>
        </w:rPr>
        <w:t>ержание</w:t>
      </w:r>
    </w:p>
    <w:p w:rsidR="00664796" w:rsidRPr="00664796" w:rsidRDefault="00664796">
      <w:pPr>
        <w:pStyle w:val="12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r w:rsidRPr="0066479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begin"/>
      </w:r>
      <w:r w:rsidRPr="0066479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instrText xml:space="preserve"> TOC \o "1-3" \h \z \u </w:instrText>
      </w:r>
      <w:r w:rsidRPr="0066479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separate"/>
      </w:r>
      <w:hyperlink w:anchor="_Toc135408978" w:history="1">
        <w:r w:rsidRPr="00664796">
          <w:rPr>
            <w:rStyle w:val="ae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Введение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_Toc135408978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pStyle w:val="12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135408979" w:history="1">
        <w:r w:rsidRPr="00664796">
          <w:rPr>
            <w:rStyle w:val="ae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Основная часть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_Toc135408979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5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pStyle w:val="12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135408980" w:history="1">
        <w:r w:rsidRPr="00664796">
          <w:rPr>
            <w:rStyle w:val="ae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Заключение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_Toc135408980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6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pStyle w:val="12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135408981" w:history="1">
        <w:r w:rsidRPr="00664796">
          <w:rPr>
            <w:rStyle w:val="ae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Список использованных источников информации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_Toc135408981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7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pStyle w:val="12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135408982" w:history="1">
        <w:r w:rsidRPr="00664796">
          <w:rPr>
            <w:rStyle w:val="ae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Приложение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_Toc135408982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rPr>
          <w:sz w:val="28"/>
          <w:szCs w:val="28"/>
        </w:rPr>
      </w:pPr>
      <w:r w:rsidRPr="00664796">
        <w:rPr>
          <w:noProof/>
          <w:sz w:val="28"/>
          <w:szCs w:val="28"/>
        </w:rPr>
        <w:fldChar w:fldCharType="end"/>
      </w:r>
    </w:p>
    <w:p w:rsidR="00664796" w:rsidRDefault="00664796" w:rsidP="0083050C">
      <w:pPr>
        <w:pStyle w:val="1"/>
      </w:pPr>
    </w:p>
    <w:p w:rsidR="00106B22" w:rsidRDefault="00664796" w:rsidP="0083050C">
      <w:pPr>
        <w:pStyle w:val="1"/>
      </w:pPr>
      <w:r>
        <w:br w:type="page"/>
      </w:r>
      <w:bookmarkStart w:id="0" w:name="_Toc135408978"/>
      <w:r w:rsidR="0083050C">
        <w:lastRenderedPageBreak/>
        <w:t>Введение</w:t>
      </w:r>
      <w:bookmarkEnd w:id="0"/>
    </w:p>
    <w:p w:rsidR="001722FD" w:rsidRDefault="008441CD" w:rsidP="008441CD">
      <w:pPr>
        <w:spacing w:line="360" w:lineRule="auto"/>
        <w:ind w:firstLine="567"/>
        <w:jc w:val="both"/>
        <w:rPr>
          <w:sz w:val="28"/>
          <w:szCs w:val="28"/>
        </w:rPr>
      </w:pPr>
      <w:r w:rsidRPr="008441CD">
        <w:rPr>
          <w:sz w:val="28"/>
          <w:szCs w:val="28"/>
        </w:rPr>
        <w:t>В современном мире машинное обучение является одной из наиболее перспективных и актуальных технологий, которая находит свое применение в различных сферах деятельности, начиная от медицины и финансов и заканчивая производством и транспортом. Технологии машинного обучения позволяют компьютерам обучаться на основе большого количества данных и использовать полученные знания для решения сложных задач. В данной научно-исследовательской работе рассмотр</w:t>
      </w:r>
      <w:r w:rsidR="001722FD">
        <w:rPr>
          <w:sz w:val="28"/>
          <w:szCs w:val="28"/>
        </w:rPr>
        <w:t>ены</w:t>
      </w:r>
      <w:r w:rsidRPr="008441CD">
        <w:rPr>
          <w:sz w:val="28"/>
          <w:szCs w:val="28"/>
        </w:rPr>
        <w:t xml:space="preserve"> основные принципы и методы машинного обучения. Мы изучим различные алгоритмы обучения, задачи классификации. В результате выполнения данной работы </w:t>
      </w:r>
      <w:r>
        <w:rPr>
          <w:sz w:val="28"/>
          <w:szCs w:val="28"/>
        </w:rPr>
        <w:t>получены</w:t>
      </w:r>
      <w:r w:rsidRPr="008441CD">
        <w:rPr>
          <w:sz w:val="28"/>
          <w:szCs w:val="28"/>
        </w:rPr>
        <w:t xml:space="preserve"> необходимые знания и навыки для работы с технологиями машинного обучения, что позвол</w:t>
      </w:r>
      <w:r w:rsidR="001722FD">
        <w:rPr>
          <w:sz w:val="28"/>
          <w:szCs w:val="28"/>
        </w:rPr>
        <w:t>яет</w:t>
      </w:r>
      <w:r w:rsidRPr="008441CD">
        <w:rPr>
          <w:sz w:val="28"/>
          <w:szCs w:val="28"/>
        </w:rPr>
        <w:t xml:space="preserve"> успешно применять эти технологии в практической деятельности.</w:t>
      </w:r>
    </w:p>
    <w:p w:rsidR="0083050C" w:rsidRDefault="0083050C" w:rsidP="001722FD">
      <w:pPr>
        <w:pStyle w:val="1"/>
      </w:pPr>
    </w:p>
    <w:p w:rsidR="001722FD" w:rsidRDefault="001722FD" w:rsidP="009077A4">
      <w:pPr>
        <w:pStyle w:val="1"/>
      </w:pPr>
      <w:r>
        <w:br w:type="page"/>
      </w:r>
      <w:bookmarkStart w:id="1" w:name="_Toc135408979"/>
      <w:r w:rsidR="009077A4" w:rsidRPr="009077A4">
        <w:lastRenderedPageBreak/>
        <w:t>Основная часть</w:t>
      </w:r>
      <w:bookmarkEnd w:id="1"/>
    </w:p>
    <w:p w:rsidR="009077A4" w:rsidRDefault="009077A4" w:rsidP="009077A4">
      <w:pPr>
        <w:spacing w:line="360" w:lineRule="auto"/>
        <w:jc w:val="both"/>
        <w:rPr>
          <w:sz w:val="28"/>
          <w:szCs w:val="28"/>
        </w:rPr>
      </w:pPr>
      <w:r w:rsidRPr="009077A4">
        <w:rPr>
          <w:sz w:val="28"/>
          <w:szCs w:val="28"/>
        </w:rPr>
        <w:t>Цель научно-исследовательской работы – разработка эффективной модели машинного обучения для решения задачи классификации на выбранном наборе данных.</w:t>
      </w:r>
    </w:p>
    <w:p w:rsidR="009077A4" w:rsidRDefault="009077A4" w:rsidP="009077A4">
      <w:pPr>
        <w:spacing w:line="360" w:lineRule="auto"/>
        <w:jc w:val="both"/>
        <w:rPr>
          <w:sz w:val="28"/>
          <w:szCs w:val="28"/>
        </w:rPr>
      </w:pPr>
    </w:p>
    <w:p w:rsidR="009077A4" w:rsidRPr="009077A4" w:rsidRDefault="009077A4" w:rsidP="009077A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9077A4" w:rsidRPr="009077A4" w:rsidRDefault="009077A4" w:rsidP="009077A4">
      <w:pPr>
        <w:jc w:val="both"/>
      </w:pP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Pr="00222F74">
        <w:rPr>
          <w:sz w:val="28"/>
          <w:szCs w:val="28"/>
          <w:lang w:val="ru-RU"/>
        </w:rPr>
        <w:t>ыбор набора данных для построения моделей машинного обучения.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 xml:space="preserve">Выбор признаков, подходящих для построения моделей. Масштабирование данных. 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>Проведение корреляционного анализа данных. Формирование промежуточных выводов о возможности построения моделей.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 xml:space="preserve">Выбор метрик для последующей оценки качества моделей. 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 xml:space="preserve">Выбор наиболее подходящих моделей для решения задачи классификации. 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>Формирование обучающей и тестовой выборок на основе исходн</w:t>
      </w:r>
      <w:r w:rsidR="009077A4">
        <w:rPr>
          <w:sz w:val="28"/>
          <w:szCs w:val="28"/>
        </w:rPr>
        <w:t xml:space="preserve">ых </w:t>
      </w:r>
      <w:r w:rsidRPr="00222F74">
        <w:rPr>
          <w:sz w:val="28"/>
          <w:szCs w:val="28"/>
          <w:lang w:val="ru-RU"/>
        </w:rPr>
        <w:t>данных.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>Построение базового решения для выбранных моделей без подбора гиперпараметров. Производится обучение моделей на основе обучающей выборки и оценка качества моделей на основе тестовой выборки.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>Подбор гиперпараметров для выбранных моделей</w:t>
      </w:r>
      <w:r>
        <w:rPr>
          <w:sz w:val="28"/>
          <w:szCs w:val="28"/>
        </w:rPr>
        <w:t xml:space="preserve"> с помощью методов кросс-</w:t>
      </w:r>
      <w:r w:rsidR="00AA44B5">
        <w:rPr>
          <w:sz w:val="28"/>
          <w:szCs w:val="28"/>
        </w:rPr>
        <w:t>валидации.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>Повторение пункта 8 для найденных оптимальных значений гиперпараметров. Сравнение качества полученных моделей.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 xml:space="preserve">Формирование выводов о качестве построенных моделей на основе выбранных метрик. </w:t>
      </w:r>
    </w:p>
    <w:p w:rsidR="00D65B0F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 w:rsidRPr="00222F74">
        <w:rPr>
          <w:sz w:val="28"/>
          <w:szCs w:val="28"/>
          <w:lang w:val="ru-RU"/>
        </w:rPr>
        <w:t>Созда</w:t>
      </w:r>
      <w:r w:rsidR="00AA44B5">
        <w:rPr>
          <w:sz w:val="28"/>
          <w:szCs w:val="28"/>
        </w:rPr>
        <w:t>ть</w:t>
      </w:r>
      <w:r w:rsidRPr="00222F74">
        <w:rPr>
          <w:sz w:val="28"/>
          <w:szCs w:val="28"/>
          <w:lang w:val="ru-RU"/>
        </w:rPr>
        <w:t xml:space="preserve"> веб-приложение для демонстрации хотя бы одной модели машинного обучения. У пользователя должна быть возможность изменения хотя бы одного гиперпараметра модели, при изменении гиперпараметра модель должна перестраиваться в веб-интерфейсе.</w:t>
      </w:r>
    </w:p>
    <w:p w:rsidR="00222F74" w:rsidRDefault="00D65B0F" w:rsidP="00D65B0F">
      <w:pPr>
        <w:pStyle w:val="1"/>
      </w:pPr>
      <w:r>
        <w:rPr>
          <w:lang w:val="ru-RU"/>
        </w:rPr>
        <w:br w:type="page"/>
      </w:r>
      <w:bookmarkStart w:id="2" w:name="_Toc135408980"/>
      <w:r>
        <w:lastRenderedPageBreak/>
        <w:t>Заключение</w:t>
      </w:r>
      <w:bookmarkEnd w:id="2"/>
    </w:p>
    <w:p w:rsidR="00D65B0F" w:rsidRPr="00D65B0F" w:rsidRDefault="00D65B0F" w:rsidP="00D65B0F">
      <w:pPr>
        <w:spacing w:line="360" w:lineRule="auto"/>
        <w:ind w:firstLine="567"/>
        <w:jc w:val="both"/>
        <w:rPr>
          <w:sz w:val="28"/>
          <w:szCs w:val="28"/>
          <w:lang w:val="en-GB"/>
        </w:rPr>
      </w:pPr>
      <w:r w:rsidRPr="00D65B0F">
        <w:rPr>
          <w:sz w:val="28"/>
          <w:szCs w:val="28"/>
        </w:rPr>
        <w:t xml:space="preserve">В результате проведенной научно-исследовательской работы была разработана эффективная модель машинного обучения для решения задачи классификации на выбранном наборе данных. </w:t>
      </w:r>
      <w:r w:rsidRPr="00D65B0F">
        <w:rPr>
          <w:sz w:val="28"/>
          <w:szCs w:val="28"/>
          <w:lang w:val="en-GB"/>
        </w:rPr>
        <w:t>В ходе работы были выполнены все поставленные задачи</w:t>
      </w:r>
      <w:r>
        <w:rPr>
          <w:sz w:val="28"/>
          <w:szCs w:val="28"/>
        </w:rPr>
        <w:t>.</w:t>
      </w:r>
      <w:r w:rsidRPr="00D65B0F">
        <w:rPr>
          <w:sz w:val="28"/>
          <w:szCs w:val="28"/>
          <w:lang w:val="en-GB"/>
        </w:rPr>
        <w:t xml:space="preserve"> </w:t>
      </w:r>
    </w:p>
    <w:p w:rsidR="00D65B0F" w:rsidRPr="00D65B0F" w:rsidRDefault="00D65B0F" w:rsidP="00D65B0F">
      <w:pPr>
        <w:spacing w:line="360" w:lineRule="auto"/>
        <w:ind w:firstLine="567"/>
        <w:jc w:val="both"/>
        <w:rPr>
          <w:sz w:val="28"/>
          <w:szCs w:val="28"/>
        </w:rPr>
      </w:pPr>
      <w:r w:rsidRPr="00D65B0F">
        <w:rPr>
          <w:sz w:val="28"/>
          <w:szCs w:val="28"/>
        </w:rPr>
        <w:t xml:space="preserve">Полученные результаты позволяют сделать вывод о том, что построенные модели машинного обучения имеют высокое качество и могут быть использованы для решения задачи классификации на данном наборе данных. Веб-приложение для демонстрации модели машинного обучения позволяет пользователю изменять гиперпараметры модели и наблюдать за изменением ее качества в режиме реального времени. </w:t>
      </w:r>
    </w:p>
    <w:p w:rsidR="00D65B0F" w:rsidRDefault="00D65B0F" w:rsidP="00D65B0F">
      <w:pPr>
        <w:spacing w:line="360" w:lineRule="auto"/>
        <w:ind w:firstLine="567"/>
        <w:jc w:val="both"/>
        <w:rPr>
          <w:sz w:val="28"/>
          <w:szCs w:val="28"/>
        </w:rPr>
      </w:pPr>
      <w:r w:rsidRPr="00D65B0F">
        <w:rPr>
          <w:sz w:val="28"/>
          <w:szCs w:val="28"/>
        </w:rPr>
        <w:t>Таким образом, научно-исследовательская работа по технологиям машинного обучения позволила успешно решить задачу классификации на выбранном наборе данных и создать веб-приложение для демонстрации модели машинного обучения. Полученные результаты могут быть использованы в различных областях, где требуется решение задач классификации на основе данных.</w:t>
      </w:r>
    </w:p>
    <w:p w:rsidR="00D65B0F" w:rsidRDefault="00D65B0F" w:rsidP="00D65B0F">
      <w:pPr>
        <w:pStyle w:val="1"/>
      </w:pPr>
      <w:r>
        <w:br w:type="page"/>
      </w:r>
      <w:bookmarkStart w:id="3" w:name="_Toc135408981"/>
      <w:r w:rsidR="00664796" w:rsidRPr="00664796">
        <w:lastRenderedPageBreak/>
        <w:t>Список использованных источников информации</w:t>
      </w:r>
      <w:bookmarkEnd w:id="3"/>
    </w:p>
    <w:p w:rsidR="00664796" w:rsidRP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</w:rPr>
      </w:pPr>
      <w:r w:rsidRPr="00664796">
        <w:rPr>
          <w:sz w:val="28"/>
          <w:szCs w:val="28"/>
        </w:rPr>
        <w:t>Бурков, В.Н. Методы машинного обучения в задачах классификации / В.Н. Бурков. - М.: ФИЗМАТЛИТ, 2017. - 352 с.</w:t>
      </w:r>
    </w:p>
    <w:p w:rsidR="00664796" w:rsidRP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  <w:lang w:val="en-GB"/>
        </w:rPr>
      </w:pPr>
      <w:r w:rsidRPr="00664796">
        <w:rPr>
          <w:sz w:val="28"/>
          <w:szCs w:val="28"/>
        </w:rPr>
        <w:t xml:space="preserve">Шестаков, А.В. Технологии машинного обучения: учебное пособие / А.В. Шестаков. - М.: Изд-во МГТУ им. </w:t>
      </w:r>
      <w:r w:rsidRPr="00664796">
        <w:rPr>
          <w:sz w:val="28"/>
          <w:szCs w:val="28"/>
          <w:lang w:val="en-GB"/>
        </w:rPr>
        <w:t>Н.Э. Баумана, 2018. - 232 с.</w:t>
      </w:r>
    </w:p>
    <w:p w:rsidR="00664796" w:rsidRP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</w:rPr>
      </w:pPr>
      <w:r w:rsidRPr="00664796">
        <w:rPr>
          <w:sz w:val="28"/>
          <w:szCs w:val="28"/>
        </w:rPr>
        <w:t>Кузнецов, М.П. Машинное обучение и анализ данных: учебное пособие / М.П. Кузнецов, Е.В. Кузнецова. - М.: Изд-во МГУ, 2019. - 432 с.</w:t>
      </w:r>
    </w:p>
    <w:p w:rsidR="00664796" w:rsidRP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</w:rPr>
      </w:pPr>
      <w:r w:rsidRPr="00664796">
        <w:rPr>
          <w:sz w:val="28"/>
          <w:szCs w:val="28"/>
        </w:rPr>
        <w:t>Решетников, И.В. Методы машинного обучения и анализа данных: учебник для вузов / И.В. Решетников, В.К. Курганов, И.Б. Петров. - СПб.: БХВ-Петербург, 2018. - 480 с.</w:t>
      </w:r>
    </w:p>
    <w:p w:rsid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</w:rPr>
      </w:pPr>
      <w:r w:rsidRPr="00664796">
        <w:rPr>
          <w:sz w:val="28"/>
          <w:szCs w:val="28"/>
        </w:rPr>
        <w:t>Карпов, О.В. Технологии машинного обучения: учебное пособие для студентов вузов / О.В. Карпов, М.В. Чернышев, А.В. Шестаков. - СПб.: Питер, 2019. - 288 с.</w:t>
      </w:r>
    </w:p>
    <w:p w:rsidR="00664796" w:rsidRDefault="00664796" w:rsidP="00664796">
      <w:pPr>
        <w:spacing w:line="360" w:lineRule="auto"/>
        <w:jc w:val="both"/>
        <w:rPr>
          <w:sz w:val="28"/>
          <w:szCs w:val="28"/>
        </w:rPr>
      </w:pPr>
    </w:p>
    <w:p w:rsidR="00664796" w:rsidRDefault="00664796" w:rsidP="00664796">
      <w:pPr>
        <w:pStyle w:val="1"/>
      </w:pPr>
      <w:r>
        <w:br w:type="page"/>
      </w:r>
      <w:bookmarkStart w:id="4" w:name="_Toc135408982"/>
      <w:r>
        <w:lastRenderedPageBreak/>
        <w:t>Приложение</w:t>
      </w:r>
      <w:bookmarkStart w:id="5" w:name="_GoBack"/>
      <w:bookmarkEnd w:id="4"/>
      <w:bookmarkEnd w:id="5"/>
    </w:p>
    <w:p w:rsidR="00DF30DD" w:rsidRDefault="00DF30DD" w:rsidP="00DF30DD"/>
    <w:p w:rsidR="00DF30DD" w:rsidRDefault="00DF30DD" w:rsidP="00DF30DD">
      <w:pPr>
        <w:rPr>
          <w:b/>
          <w:bCs/>
          <w:sz w:val="28"/>
          <w:szCs w:val="28"/>
        </w:rPr>
      </w:pPr>
      <w:r w:rsidRPr="00DF30DD">
        <w:rPr>
          <w:b/>
          <w:bCs/>
          <w:sz w:val="28"/>
          <w:szCs w:val="28"/>
        </w:rPr>
        <w:t>Ход работы в J</w:t>
      </w:r>
      <w:r w:rsidRPr="00DF30DD">
        <w:rPr>
          <w:b/>
          <w:bCs/>
          <w:sz w:val="28"/>
          <w:szCs w:val="28"/>
          <w:lang w:val="en-US"/>
        </w:rPr>
        <w:t>upyter</w:t>
      </w:r>
      <w:r w:rsidRPr="00DF30DD">
        <w:rPr>
          <w:b/>
          <w:bCs/>
          <w:sz w:val="28"/>
          <w:szCs w:val="28"/>
        </w:rPr>
        <w:t xml:space="preserve"> </w:t>
      </w:r>
      <w:r w:rsidRPr="00DF30DD">
        <w:rPr>
          <w:b/>
          <w:bCs/>
          <w:sz w:val="28"/>
          <w:szCs w:val="28"/>
          <w:lang w:val="en-US"/>
        </w:rPr>
        <w:t>Notebook</w:t>
      </w:r>
      <w:r w:rsidRPr="00DF30DD">
        <w:rPr>
          <w:b/>
          <w:bCs/>
          <w:sz w:val="28"/>
          <w:szCs w:val="28"/>
        </w:rPr>
        <w:t>:</w:t>
      </w:r>
    </w:p>
    <w:p w:rsidR="000A0C02" w:rsidRDefault="000A0C02" w:rsidP="000A0C02">
      <w:pPr>
        <w:pStyle w:val="2"/>
        <w:keepLines/>
        <w:spacing w:before="200" w:after="0"/>
      </w:pPr>
      <w:bookmarkStart w:id="6" w:name="X56b2d17e634f352111a98dfc6d4bddb9b0b8db8"/>
      <w:r>
        <w:t>Поиск и выбор набора данных для построения моделей машинного обучения. На основе выбранного набора данных студент должен построить модели машинного обучения для решения или задачи классификации.</w:t>
      </w:r>
      <w:bookmarkEnd w:id="6"/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>Датасет состоит из трех файлов:</w:t>
      </w:r>
    </w:p>
    <w:p w:rsidR="000A0C02" w:rsidRDefault="000A0C02" w:rsidP="000A0C02">
      <w:pPr>
        <w:pStyle w:val="Compact"/>
        <w:numPr>
          <w:ilvl w:val="0"/>
          <w:numId w:val="21"/>
        </w:numPr>
        <w:suppressAutoHyphens/>
      </w:pPr>
      <w:r>
        <w:t>datatraining.txt - выборка</w:t>
      </w:r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>Каждый файл содержит следующие колонки:</w:t>
      </w:r>
    </w:p>
    <w:p w:rsidR="000A0C02" w:rsidRDefault="000A0C02" w:rsidP="000A0C02">
      <w:pPr>
        <w:pStyle w:val="Compact"/>
        <w:numPr>
          <w:ilvl w:val="0"/>
          <w:numId w:val="22"/>
        </w:numPr>
        <w:suppressAutoHyphens/>
      </w:pPr>
      <w:r>
        <w:t>Temperature - температура в Кельвинах.</w:t>
      </w:r>
    </w:p>
    <w:p w:rsidR="000A0C02" w:rsidRDefault="000A0C02" w:rsidP="000A0C02">
      <w:pPr>
        <w:pStyle w:val="Compact"/>
        <w:numPr>
          <w:ilvl w:val="0"/>
          <w:numId w:val="22"/>
        </w:numPr>
        <w:suppressAutoHyphens/>
      </w:pPr>
      <w:r>
        <w:t>Color - Общий цвет спектра.</w:t>
      </w:r>
    </w:p>
    <w:p w:rsidR="000A0C02" w:rsidRPr="000A0C02" w:rsidRDefault="000A0C02" w:rsidP="000A0C02">
      <w:pPr>
        <w:pStyle w:val="Compact"/>
        <w:numPr>
          <w:ilvl w:val="0"/>
          <w:numId w:val="22"/>
        </w:numPr>
        <w:suppressAutoHyphens/>
        <w:rPr>
          <w:lang w:val="ru-RU"/>
        </w:rPr>
      </w:pPr>
      <w:r>
        <w:t>L</w:t>
      </w:r>
      <w:r w:rsidRPr="000A0C02">
        <w:rPr>
          <w:lang w:val="ru-RU"/>
        </w:rPr>
        <w:t xml:space="preserve"> - коэфициент светимости (относительное солнца)</w:t>
      </w:r>
    </w:p>
    <w:p w:rsidR="000A0C02" w:rsidRPr="000A0C02" w:rsidRDefault="000A0C02" w:rsidP="000A0C02">
      <w:pPr>
        <w:pStyle w:val="Compact"/>
        <w:numPr>
          <w:ilvl w:val="0"/>
          <w:numId w:val="22"/>
        </w:numPr>
        <w:suppressAutoHyphens/>
        <w:rPr>
          <w:lang w:val="ru-RU"/>
        </w:rPr>
      </w:pPr>
      <w:r>
        <w:t>R</w:t>
      </w:r>
      <w:r w:rsidRPr="000A0C02">
        <w:rPr>
          <w:lang w:val="ru-RU"/>
        </w:rPr>
        <w:t xml:space="preserve"> - коэфициент радиуса (относительное солнца)</w:t>
      </w:r>
    </w:p>
    <w:p w:rsidR="000A0C02" w:rsidRDefault="000A0C02" w:rsidP="000A0C02">
      <w:pPr>
        <w:pStyle w:val="Compact"/>
        <w:numPr>
          <w:ilvl w:val="0"/>
          <w:numId w:val="22"/>
        </w:numPr>
        <w:suppressAutoHyphens/>
      </w:pPr>
      <w:r>
        <w:t>Spectral class - спектральный класс O,B,A,F,G,K,M.</w:t>
      </w:r>
    </w:p>
    <w:p w:rsidR="000A0C02" w:rsidRPr="000A0C02" w:rsidRDefault="000A0C02" w:rsidP="000A0C02">
      <w:pPr>
        <w:pStyle w:val="Compact"/>
        <w:numPr>
          <w:ilvl w:val="0"/>
          <w:numId w:val="22"/>
        </w:numPr>
        <w:suppressAutoHyphens/>
        <w:rPr>
          <w:lang w:val="ru-RU"/>
        </w:rPr>
      </w:pPr>
      <w:r>
        <w:t>Type</w:t>
      </w:r>
      <w:r w:rsidRPr="000A0C02">
        <w:rPr>
          <w:lang w:val="ru-RU"/>
        </w:rPr>
        <w:t xml:space="preserve"> - целевой признак датасета. Диапазон 0-5.</w:t>
      </w:r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>В рассматриваемом примере будем решать обе задачи - и задачу классификации, и задачу регрессии:</w:t>
      </w:r>
    </w:p>
    <w:p w:rsidR="000A0C02" w:rsidRPr="000A0C02" w:rsidRDefault="000A0C02" w:rsidP="000A0C02">
      <w:pPr>
        <w:pStyle w:val="Compact"/>
        <w:numPr>
          <w:ilvl w:val="0"/>
          <w:numId w:val="23"/>
        </w:numPr>
        <w:suppressAutoHyphens/>
        <w:rPr>
          <w:lang w:val="ru-RU"/>
        </w:rPr>
      </w:pPr>
      <w:r w:rsidRPr="000A0C02">
        <w:rPr>
          <w:lang w:val="ru-RU"/>
        </w:rPr>
        <w:t xml:space="preserve">Для решения </w:t>
      </w:r>
      <w:r w:rsidRPr="000A0C02">
        <w:rPr>
          <w:b/>
          <w:bCs/>
          <w:lang w:val="ru-RU"/>
        </w:rPr>
        <w:t>задачи классификации</w:t>
      </w:r>
      <w:r w:rsidRPr="000A0C02">
        <w:rPr>
          <w:lang w:val="ru-RU"/>
        </w:rPr>
        <w:t xml:space="preserve"> в качестве целевого признака будем использовать "</w:t>
      </w:r>
      <w:r>
        <w:t>Type</w:t>
      </w:r>
      <w:r w:rsidRPr="000A0C02">
        <w:rPr>
          <w:lang w:val="ru-RU"/>
        </w:rPr>
        <w:t>".</w:t>
      </w:r>
    </w:p>
    <w:p w:rsidR="000A0C02" w:rsidRDefault="000A0C02" w:rsidP="000A0C02">
      <w:pPr>
        <w:pStyle w:val="3"/>
      </w:pPr>
      <w:bookmarkStart w:id="7" w:name="импорт-библиотек"/>
      <w:r>
        <w:t>Импорт библиотек</w:t>
      </w:r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 xml:space="preserve">Импортируем библиотеки с помощью команды </w:t>
      </w:r>
      <w:r>
        <w:t>import</w:t>
      </w:r>
      <w:r w:rsidRPr="000A0C02">
        <w:rPr>
          <w:lang w:val="ru-RU"/>
        </w:rPr>
        <w:t xml:space="preserve">. Как правило, все команды </w:t>
      </w:r>
      <w:r>
        <w:t>import</w:t>
      </w:r>
      <w:r w:rsidRPr="000A0C02">
        <w:rPr>
          <w:lang w:val="ru-RU"/>
        </w:rPr>
        <w:t xml:space="preserve"> размещают в первых ячейках ноутбука.</w:t>
      </w:r>
      <w:bookmarkEnd w:id="7"/>
    </w:p>
    <w:p w:rsidR="000A0C02" w:rsidRDefault="000A0C02" w:rsidP="000A0C0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LinearRegression,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KNeighborsRegressor,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accuracy_score, balanced_accuracy_score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precision_score, recall_score, f1_score, classification_report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ConfusionMatrixDisplay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mean_absolute_error, mean_squared_error, mean_squared_log_error, median_absolute_error, r2_score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roc_curve, roc_auc_score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SVC, NuSVC, LinearSVC, OneClassSVM, SVR, NuSVR, LinearSVR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DecisionTreeClassifier, DecisionTreeRegressor, export_graphviz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RandomForestClassifier, RandomForestRegressor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ExtraTreesClassifier, ExtraTreesRegressor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BaggingClassifier</w:t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GradientBoostingClassifier, GradientBoostingRegressor</w:t>
      </w:r>
      <w:r>
        <w:br/>
      </w:r>
      <w:r>
        <w:rPr>
          <w:rStyle w:val="OperatorTok"/>
        </w:rPr>
        <w:t>%</w:t>
      </w:r>
      <w:r>
        <w:rPr>
          <w:rStyle w:val="NormalTok"/>
        </w:rPr>
        <w:t xml:space="preserve">matplotlib inline 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(style</w:t>
      </w:r>
      <w:r>
        <w:rPr>
          <w:rStyle w:val="OperatorTok"/>
        </w:rPr>
        <w:t>=</w:t>
      </w:r>
      <w:r>
        <w:rPr>
          <w:rStyle w:val="StringTok"/>
        </w:rPr>
        <w:t>"ticks"</w:t>
      </w:r>
      <w:r>
        <w:rPr>
          <w:rStyle w:val="NormalTok"/>
        </w:rPr>
        <w:t>)</w:t>
      </w:r>
    </w:p>
    <w:p w:rsidR="000A0C02" w:rsidRDefault="000A0C02" w:rsidP="000A0C02">
      <w:pPr>
        <w:pStyle w:val="3"/>
      </w:pPr>
      <w:bookmarkStart w:id="8" w:name="загрузка-данных"/>
      <w:r>
        <w:t>Загрузка данных</w:t>
      </w:r>
      <w:bookmarkEnd w:id="8"/>
    </w:p>
    <w:p w:rsidR="000A0C02" w:rsidRDefault="000A0C02" w:rsidP="000A0C02">
      <w:pPr>
        <w:pStyle w:val="SourceCode"/>
      </w:pPr>
      <w:r>
        <w:rPr>
          <w:rStyle w:val="CommentTok"/>
        </w:rPr>
        <w:t># Обучающая выборка</w:t>
      </w:r>
      <w:r>
        <w:br/>
      </w:r>
      <w:r>
        <w:rPr>
          <w:rStyle w:val="NormalTok"/>
        </w:rPr>
        <w:t xml:space="preserve">original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'Stars.csv'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original.drop_duplicates()</w:t>
      </w:r>
      <w:r>
        <w:br/>
      </w:r>
      <w:r>
        <w:br/>
      </w:r>
      <w:r>
        <w:rPr>
          <w:rStyle w:val="NormalTok"/>
        </w:rPr>
        <w:t>original.head()</w:t>
      </w:r>
    </w:p>
    <w:p w:rsidR="000A0C02" w:rsidRDefault="000A0C02" w:rsidP="000A0C02">
      <w:pPr>
        <w:pStyle w:val="SourceCode"/>
      </w:pPr>
      <w:r>
        <w:rPr>
          <w:rStyle w:val="VerbatimChar"/>
        </w:rPr>
        <w:t xml:space="preserve">   Temperature         L       R    A_M Color Spectral_Class  Type</w:t>
      </w:r>
      <w:r>
        <w:br/>
      </w:r>
      <w:r>
        <w:rPr>
          <w:rStyle w:val="VerbatimChar"/>
        </w:rPr>
        <w:t>0         3068  0.002400  0.1700  16.12   Red              M     0</w:t>
      </w:r>
      <w:r>
        <w:br/>
      </w:r>
      <w:r>
        <w:rPr>
          <w:rStyle w:val="VerbatimChar"/>
        </w:rPr>
        <w:t>1         3042  0.000500  0.1542  16.60   Red              M     0</w:t>
      </w:r>
      <w:r>
        <w:br/>
      </w:r>
      <w:r>
        <w:rPr>
          <w:rStyle w:val="VerbatimChar"/>
        </w:rPr>
        <w:t>2         2600  0.000300  0.1020  18.70   Red              M     0</w:t>
      </w:r>
      <w:r>
        <w:br/>
      </w:r>
      <w:r>
        <w:rPr>
          <w:rStyle w:val="VerbatimChar"/>
        </w:rPr>
        <w:t>3         2800  0.000200  0.1600  16.65   Red              M     0</w:t>
      </w:r>
      <w:r>
        <w:br/>
      </w:r>
      <w:r>
        <w:rPr>
          <w:rStyle w:val="VerbatimChar"/>
        </w:rPr>
        <w:t>4         1939  0.000138  0.1030  20.06   Red              M     0</w:t>
      </w:r>
    </w:p>
    <w:p w:rsidR="000A0C02" w:rsidRDefault="000A0C02" w:rsidP="000A0C02">
      <w:pPr>
        <w:pStyle w:val="3"/>
      </w:pPr>
      <w:bookmarkStart w:id="9" w:name="основные-характеристики-датасетов"/>
      <w:r>
        <w:t>Основные характеристики датасетов</w:t>
      </w:r>
      <w:bookmarkEnd w:id="9"/>
    </w:p>
    <w:p w:rsidR="000A0C02" w:rsidRDefault="000A0C02" w:rsidP="000A0C02">
      <w:pPr>
        <w:pStyle w:val="SourceCode"/>
      </w:pPr>
      <w:r>
        <w:rPr>
          <w:rStyle w:val="CommentTok"/>
        </w:rPr>
        <w:t># Первые 5 строк датасета</w:t>
      </w:r>
      <w:r>
        <w:br/>
      </w:r>
      <w:r>
        <w:rPr>
          <w:rStyle w:val="NormalTok"/>
        </w:rPr>
        <w:t>original.head()</w:t>
      </w:r>
    </w:p>
    <w:p w:rsidR="000A0C02" w:rsidRDefault="000A0C02" w:rsidP="000A0C02">
      <w:pPr>
        <w:pStyle w:val="SourceCode"/>
      </w:pPr>
      <w:r>
        <w:rPr>
          <w:rStyle w:val="VerbatimChar"/>
        </w:rPr>
        <w:t xml:space="preserve">   Temperature         L       R    A_M Color Spectral_Class  Type</w:t>
      </w:r>
      <w:r>
        <w:br/>
      </w:r>
      <w:r>
        <w:rPr>
          <w:rStyle w:val="VerbatimChar"/>
        </w:rPr>
        <w:t>0         3068  0.002400  0.1700  16.12   Red              M     0</w:t>
      </w:r>
      <w:r>
        <w:br/>
      </w:r>
      <w:r>
        <w:rPr>
          <w:rStyle w:val="VerbatimChar"/>
        </w:rPr>
        <w:t>1         3042  0.000500  0.1542  16.60   Red              M     0</w:t>
      </w:r>
      <w:r>
        <w:br/>
      </w:r>
      <w:r>
        <w:rPr>
          <w:rStyle w:val="VerbatimChar"/>
        </w:rPr>
        <w:t>2         2600  0.000300  0.1020  18.70   Red              M     0</w:t>
      </w:r>
      <w:r>
        <w:br/>
      </w:r>
      <w:r>
        <w:rPr>
          <w:rStyle w:val="VerbatimChar"/>
        </w:rPr>
        <w:t>3         2800  0.000200  0.1600  16.65   Red              M     0</w:t>
      </w:r>
      <w:r>
        <w:br/>
      </w:r>
      <w:r>
        <w:rPr>
          <w:rStyle w:val="VerbatimChar"/>
        </w:rPr>
        <w:t>4         1939  0.000138  0.1030  20.06   Red              M     0</w:t>
      </w:r>
    </w:p>
    <w:p w:rsidR="000A0C02" w:rsidRDefault="000A0C02" w:rsidP="000A0C02">
      <w:pPr>
        <w:pStyle w:val="SourceCode"/>
      </w:pPr>
      <w:r>
        <w:rPr>
          <w:rStyle w:val="NormalTok"/>
        </w:rPr>
        <w:t>original.head()</w:t>
      </w:r>
    </w:p>
    <w:p w:rsidR="000A0C02" w:rsidRDefault="000A0C02" w:rsidP="000A0C02">
      <w:pPr>
        <w:pStyle w:val="SourceCode"/>
      </w:pPr>
      <w:r>
        <w:rPr>
          <w:rStyle w:val="VerbatimChar"/>
        </w:rPr>
        <w:t xml:space="preserve">   Temperature         L       R    A_M Color Spectral_Class  Type</w:t>
      </w:r>
      <w:r>
        <w:br/>
      </w:r>
      <w:r>
        <w:rPr>
          <w:rStyle w:val="VerbatimChar"/>
        </w:rPr>
        <w:t>0         3068  0.002400  0.1700  16.12   Red              M     0</w:t>
      </w:r>
      <w:r>
        <w:br/>
      </w:r>
      <w:r>
        <w:rPr>
          <w:rStyle w:val="VerbatimChar"/>
        </w:rPr>
        <w:t>1         3042  0.000500  0.1542  16.60   Red              M     0</w:t>
      </w:r>
      <w:r>
        <w:br/>
      </w:r>
      <w:r>
        <w:rPr>
          <w:rStyle w:val="VerbatimChar"/>
        </w:rPr>
        <w:t>2         2600  0.000300  0.1020  18.70   Red              M     0</w:t>
      </w:r>
      <w:r>
        <w:br/>
      </w:r>
      <w:r>
        <w:rPr>
          <w:rStyle w:val="VerbatimChar"/>
        </w:rPr>
        <w:t>3         2800  0.000200  0.1600  16.65   Red              M     0</w:t>
      </w:r>
      <w:r>
        <w:br/>
      </w:r>
      <w:r>
        <w:rPr>
          <w:rStyle w:val="VerbatimChar"/>
        </w:rPr>
        <w:t>4         1939  0.000138  0.1030  20.06   Red              M     0</w:t>
      </w:r>
    </w:p>
    <w:p w:rsidR="000A0C02" w:rsidRDefault="000A0C02" w:rsidP="000A0C02">
      <w:pPr>
        <w:pStyle w:val="SourceCode"/>
      </w:pPr>
      <w:r>
        <w:rPr>
          <w:rStyle w:val="NormalTok"/>
        </w:rPr>
        <w:t>original.shape</w:t>
      </w:r>
    </w:p>
    <w:p w:rsidR="000A0C02" w:rsidRDefault="000A0C02" w:rsidP="000A0C02">
      <w:pPr>
        <w:pStyle w:val="SourceCode"/>
      </w:pPr>
      <w:r>
        <w:rPr>
          <w:rStyle w:val="VerbatimChar"/>
        </w:rPr>
        <w:t>(240, 7)</w:t>
      </w:r>
    </w:p>
    <w:p w:rsidR="000A0C02" w:rsidRDefault="000A0C02" w:rsidP="000A0C02">
      <w:pPr>
        <w:pStyle w:val="SourceCode"/>
      </w:pPr>
      <w:r>
        <w:rPr>
          <w:rStyle w:val="CommentTok"/>
        </w:rPr>
        <w:t># Список колонок</w:t>
      </w:r>
      <w:r>
        <w:br/>
      </w:r>
      <w:r>
        <w:rPr>
          <w:rStyle w:val="NormalTok"/>
        </w:rPr>
        <w:t>original.columns</w:t>
      </w:r>
    </w:p>
    <w:p w:rsidR="000A0C02" w:rsidRDefault="000A0C02" w:rsidP="000A0C02">
      <w:pPr>
        <w:pStyle w:val="SourceCode"/>
      </w:pPr>
      <w:r>
        <w:rPr>
          <w:rStyle w:val="VerbatimChar"/>
        </w:rPr>
        <w:t>Index(['Temperature', 'L', 'R', 'A_M', 'Color', 'Spectral_Class', 'Type'], dtype='object')</w:t>
      </w:r>
    </w:p>
    <w:p w:rsidR="000A0C02" w:rsidRDefault="000A0C02" w:rsidP="000A0C02">
      <w:pPr>
        <w:pStyle w:val="SourceCode"/>
      </w:pPr>
      <w:r>
        <w:rPr>
          <w:rStyle w:val="CommentTok"/>
        </w:rPr>
        <w:t xml:space="preserve"># Список колонок с типами данных </w:t>
      </w:r>
      <w:r>
        <w:br/>
      </w:r>
      <w:r>
        <w:rPr>
          <w:rStyle w:val="CommentTok"/>
        </w:rPr>
        <w:t># убедимся что типы данных одинаковы в обучающей и тестовых выборках</w:t>
      </w:r>
      <w:r>
        <w:br/>
      </w:r>
      <w:r>
        <w:rPr>
          <w:rStyle w:val="NormalTok"/>
        </w:rPr>
        <w:t>original.dtypes</w:t>
      </w:r>
    </w:p>
    <w:p w:rsidR="000A0C02" w:rsidRDefault="000A0C02" w:rsidP="000A0C02">
      <w:pPr>
        <w:pStyle w:val="SourceCode"/>
      </w:pPr>
      <w:r>
        <w:rPr>
          <w:rStyle w:val="VerbatimChar"/>
        </w:rPr>
        <w:t>Temperature         int64</w:t>
      </w:r>
      <w:r>
        <w:br/>
      </w:r>
      <w:r>
        <w:rPr>
          <w:rStyle w:val="VerbatimChar"/>
        </w:rPr>
        <w:t>L                 float64</w:t>
      </w:r>
      <w:r>
        <w:br/>
      </w:r>
      <w:r>
        <w:rPr>
          <w:rStyle w:val="VerbatimChar"/>
        </w:rPr>
        <w:t>R                 float64</w:t>
      </w:r>
      <w:r>
        <w:br/>
      </w:r>
      <w:r>
        <w:rPr>
          <w:rStyle w:val="VerbatimChar"/>
        </w:rPr>
        <w:t>A_M               float64</w:t>
      </w:r>
      <w:r>
        <w:br/>
      </w:r>
      <w:r>
        <w:rPr>
          <w:rStyle w:val="VerbatimChar"/>
        </w:rPr>
        <w:t>Color              object</w:t>
      </w:r>
      <w:r>
        <w:br/>
      </w:r>
      <w:r>
        <w:rPr>
          <w:rStyle w:val="VerbatimChar"/>
        </w:rPr>
        <w:t>Spectral_Class     object</w:t>
      </w:r>
      <w:r>
        <w:br/>
      </w:r>
      <w:r>
        <w:rPr>
          <w:rStyle w:val="VerbatimChar"/>
        </w:rPr>
        <w:t>Type                int64</w:t>
      </w:r>
      <w:r>
        <w:br/>
      </w:r>
      <w:r>
        <w:rPr>
          <w:rStyle w:val="VerbatimChar"/>
        </w:rPr>
        <w:t>dtype: object</w:t>
      </w:r>
    </w:p>
    <w:p w:rsidR="000A0C02" w:rsidRDefault="000A0C02" w:rsidP="000A0C02">
      <w:pPr>
        <w:pStyle w:val="SourceCode"/>
      </w:pPr>
      <w:r>
        <w:rPr>
          <w:rStyle w:val="NormalTok"/>
        </w:rPr>
        <w:lastRenderedPageBreak/>
        <w:t>original.dtypes</w:t>
      </w:r>
    </w:p>
    <w:p w:rsidR="000A0C02" w:rsidRDefault="000A0C02" w:rsidP="000A0C02">
      <w:pPr>
        <w:pStyle w:val="SourceCode"/>
      </w:pPr>
      <w:r>
        <w:rPr>
          <w:rStyle w:val="VerbatimChar"/>
        </w:rPr>
        <w:t>Temperature         int64</w:t>
      </w:r>
      <w:r>
        <w:br/>
      </w:r>
      <w:r>
        <w:rPr>
          <w:rStyle w:val="VerbatimChar"/>
        </w:rPr>
        <w:t>L                 float64</w:t>
      </w:r>
      <w:r>
        <w:br/>
      </w:r>
      <w:r>
        <w:rPr>
          <w:rStyle w:val="VerbatimChar"/>
        </w:rPr>
        <w:t>R                 float64</w:t>
      </w:r>
      <w:r>
        <w:br/>
      </w:r>
      <w:r>
        <w:rPr>
          <w:rStyle w:val="VerbatimChar"/>
        </w:rPr>
        <w:t>A_M               float64</w:t>
      </w:r>
      <w:r>
        <w:br/>
      </w:r>
      <w:r>
        <w:rPr>
          <w:rStyle w:val="VerbatimChar"/>
        </w:rPr>
        <w:t>Color              object</w:t>
      </w:r>
      <w:r>
        <w:br/>
      </w:r>
      <w:r>
        <w:rPr>
          <w:rStyle w:val="VerbatimChar"/>
        </w:rPr>
        <w:t>Spectral_Class     object</w:t>
      </w:r>
      <w:r>
        <w:br/>
      </w:r>
      <w:r>
        <w:rPr>
          <w:rStyle w:val="VerbatimChar"/>
        </w:rPr>
        <w:t>Type                int64</w:t>
      </w:r>
      <w:r>
        <w:br/>
      </w:r>
      <w:r>
        <w:rPr>
          <w:rStyle w:val="VerbatimChar"/>
        </w:rPr>
        <w:t>dtype: object</w:t>
      </w:r>
    </w:p>
    <w:p w:rsidR="000A0C02" w:rsidRDefault="000A0C02" w:rsidP="000A0C02">
      <w:pPr>
        <w:pStyle w:val="SourceCode"/>
      </w:pPr>
      <w:r>
        <w:rPr>
          <w:rStyle w:val="CommentTok"/>
        </w:rPr>
        <w:t># Проверим наличие пустых значений</w:t>
      </w:r>
      <w:r>
        <w:br/>
      </w:r>
      <w:r>
        <w:rPr>
          <w:rStyle w:val="NormalTok"/>
        </w:rPr>
        <w:t>original.isnull().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0A0C02" w:rsidRDefault="000A0C02" w:rsidP="000A0C02">
      <w:pPr>
        <w:pStyle w:val="SourceCode"/>
      </w:pPr>
      <w:r>
        <w:rPr>
          <w:rStyle w:val="VerbatimChar"/>
        </w:rPr>
        <w:t>Temperature       0</w:t>
      </w:r>
      <w:r>
        <w:br/>
      </w:r>
      <w:r>
        <w:rPr>
          <w:rStyle w:val="VerbatimChar"/>
        </w:rPr>
        <w:t>L                 0</w:t>
      </w:r>
      <w:r>
        <w:br/>
      </w:r>
      <w:r>
        <w:rPr>
          <w:rStyle w:val="VerbatimChar"/>
        </w:rPr>
        <w:t>R                 0</w:t>
      </w:r>
      <w:r>
        <w:br/>
      </w:r>
      <w:r>
        <w:rPr>
          <w:rStyle w:val="VerbatimChar"/>
        </w:rPr>
        <w:t>A_M               0</w:t>
      </w:r>
      <w:r>
        <w:br/>
      </w:r>
      <w:r>
        <w:rPr>
          <w:rStyle w:val="VerbatimChar"/>
        </w:rPr>
        <w:t>Color             0</w:t>
      </w:r>
      <w:r>
        <w:br/>
      </w:r>
      <w:r>
        <w:rPr>
          <w:rStyle w:val="VerbatimChar"/>
        </w:rPr>
        <w:t>Spectral_Class    0</w:t>
      </w:r>
      <w:r>
        <w:br/>
      </w:r>
      <w:r>
        <w:rPr>
          <w:rStyle w:val="VerbatimChar"/>
        </w:rPr>
        <w:t>Type              0</w:t>
      </w:r>
      <w:r>
        <w:br/>
      </w:r>
      <w:r>
        <w:rPr>
          <w:rStyle w:val="VerbatimChar"/>
        </w:rPr>
        <w:t>dtype: int64</w:t>
      </w:r>
    </w:p>
    <w:p w:rsidR="000A0C02" w:rsidRDefault="000A0C02" w:rsidP="000A0C02">
      <w:pPr>
        <w:pStyle w:val="SourceCode"/>
      </w:pPr>
      <w:r>
        <w:rPr>
          <w:rStyle w:val="CommentTok"/>
        </w:rPr>
        <w:t># Парные диаграммы</w:t>
      </w:r>
      <w:r>
        <w:br/>
      </w:r>
      <w:r>
        <w:rPr>
          <w:rStyle w:val="NormalTok"/>
        </w:rPr>
        <w:t>sns.pairplot(original)</w:t>
      </w:r>
    </w:p>
    <w:p w:rsidR="000A0C02" w:rsidRDefault="000A0C02" w:rsidP="000A0C02">
      <w:pPr>
        <w:pStyle w:val="SourceCode"/>
      </w:pPr>
      <w:r>
        <w:rPr>
          <w:rStyle w:val="VerbatimChar"/>
        </w:rPr>
        <w:t>&lt;seaborn.axisgrid.PairGrid at 0x2943c3b08e0&gt;</w:t>
      </w:r>
    </w:p>
    <w:p w:rsidR="000A0C02" w:rsidRDefault="000A0C02" w:rsidP="000A0C02">
      <w:pPr>
        <w:pStyle w:val="FirstParagraph"/>
        <w:rPr>
          <w:rStyle w:val="NormalTok"/>
        </w:rPr>
      </w:pPr>
      <w:r>
        <w:rPr>
          <w:noProof/>
          <w:lang w:val="ru-RU" w:eastAsia="ru-RU"/>
        </w:rPr>
        <w:drawing>
          <wp:inline distT="0" distB="0" distL="0" distR="0">
            <wp:extent cx="5334000" cy="53340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NormalTok"/>
        </w:rPr>
        <w:lastRenderedPageBreak/>
        <w:t>sns.pairplot(original, hue</w:t>
      </w:r>
      <w:r>
        <w:rPr>
          <w:rStyle w:val="OperatorTok"/>
        </w:rPr>
        <w:t>=</w:t>
      </w:r>
      <w:r>
        <w:rPr>
          <w:rStyle w:val="StringTok"/>
        </w:rPr>
        <w:t>"Type"</w:t>
      </w:r>
      <w:r>
        <w:rPr>
          <w:rStyle w:val="NormalTok"/>
        </w:rPr>
        <w:t>)</w:t>
      </w:r>
    </w:p>
    <w:p w:rsidR="000A0C02" w:rsidRDefault="000A0C02" w:rsidP="000A0C02">
      <w:pPr>
        <w:pStyle w:val="SourceCode"/>
      </w:pPr>
      <w:r>
        <w:rPr>
          <w:rStyle w:val="VerbatimChar"/>
        </w:rPr>
        <w:t>&lt;seaborn.axisgrid.PairGrid at 0x29443c798a0&gt;</w:t>
      </w:r>
    </w:p>
    <w:p w:rsidR="000A0C02" w:rsidRDefault="000A0C02" w:rsidP="000A0C02">
      <w:pPr>
        <w:pStyle w:val="FirstParagraph"/>
        <w:rPr>
          <w:rStyle w:val="CommentTok"/>
        </w:rPr>
      </w:pPr>
      <w:r>
        <w:rPr>
          <w:noProof/>
          <w:lang w:val="ru-RU" w:eastAsia="ru-RU"/>
        </w:rPr>
        <w:drawing>
          <wp:inline distT="0" distB="0" distL="0" distR="0">
            <wp:extent cx="5334000" cy="49625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CommentTok"/>
        </w:rPr>
        <w:t># Убедимся, что целевой признак</w:t>
      </w:r>
      <w:r>
        <w:br/>
      </w:r>
      <w:r>
        <w:rPr>
          <w:rStyle w:val="CommentTok"/>
        </w:rPr>
        <w:t># для задачи бинарной классификации содержит только 0 и 1</w:t>
      </w:r>
      <w:r>
        <w:br/>
      </w:r>
      <w:r>
        <w:rPr>
          <w:rStyle w:val="NormalTok"/>
        </w:rPr>
        <w:t>original[</w:t>
      </w:r>
      <w:r>
        <w:rPr>
          <w:rStyle w:val="StringTok"/>
        </w:rPr>
        <w:t>'Type'</w:t>
      </w:r>
      <w:r>
        <w:rPr>
          <w:rStyle w:val="NormalTok"/>
        </w:rPr>
        <w:t>].unique()</w:t>
      </w:r>
    </w:p>
    <w:p w:rsidR="000A0C02" w:rsidRDefault="000A0C02" w:rsidP="000A0C02">
      <w:pPr>
        <w:pStyle w:val="SourceCode"/>
      </w:pPr>
      <w:r>
        <w:rPr>
          <w:rStyle w:val="VerbatimChar"/>
        </w:rPr>
        <w:t>array([0, 1, 2, 3, 4, 5], dtype=int64)</w:t>
      </w:r>
    </w:p>
    <w:p w:rsidR="000A0C02" w:rsidRDefault="000A0C02" w:rsidP="000A0C02">
      <w:pPr>
        <w:pStyle w:val="SourceCode"/>
      </w:pPr>
      <w:r>
        <w:rPr>
          <w:rStyle w:val="CommentTok"/>
        </w:rPr>
        <w:t># Оценим дисбаланс классов для Occupancy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plt.hist(original[</w:t>
      </w:r>
      <w:r>
        <w:rPr>
          <w:rStyle w:val="StringTok"/>
        </w:rPr>
        <w:t>'Type'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:rsidR="000A0C02" w:rsidRDefault="000A0C02" w:rsidP="000A0C02">
      <w:pPr>
        <w:pStyle w:val="FirstParagraph"/>
        <w:rPr>
          <w:rStyle w:val="NormalTok"/>
        </w:rPr>
      </w:pPr>
      <w:r>
        <w:rPr>
          <w:noProof/>
          <w:lang w:val="ru-RU" w:eastAsia="ru-RU"/>
        </w:rPr>
        <w:drawing>
          <wp:inline distT="0" distB="0" distL="0" distR="0">
            <wp:extent cx="1895475" cy="18573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5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NormalTok"/>
        </w:rPr>
        <w:t>original[</w:t>
      </w:r>
      <w:r>
        <w:rPr>
          <w:rStyle w:val="StringTok"/>
        </w:rPr>
        <w:t>'Type'</w:t>
      </w:r>
      <w:r>
        <w:rPr>
          <w:rStyle w:val="NormalTok"/>
        </w:rPr>
        <w:t>].value_counts()</w:t>
      </w:r>
    </w:p>
    <w:p w:rsidR="000A0C02" w:rsidRDefault="000A0C02" w:rsidP="000A0C02">
      <w:pPr>
        <w:pStyle w:val="SourceCode"/>
      </w:pPr>
      <w:r>
        <w:rPr>
          <w:rStyle w:val="VerbatimChar"/>
        </w:rPr>
        <w:lastRenderedPageBreak/>
        <w:t>0    40</w:t>
      </w:r>
      <w:r>
        <w:br/>
      </w:r>
      <w:r>
        <w:rPr>
          <w:rStyle w:val="VerbatimChar"/>
        </w:rPr>
        <w:t>1    40</w:t>
      </w:r>
      <w:r>
        <w:br/>
      </w:r>
      <w:r>
        <w:rPr>
          <w:rStyle w:val="VerbatimChar"/>
        </w:rPr>
        <w:t>2    40</w:t>
      </w:r>
      <w:r>
        <w:br/>
      </w:r>
      <w:r>
        <w:rPr>
          <w:rStyle w:val="VerbatimChar"/>
        </w:rPr>
        <w:t>3    40</w:t>
      </w:r>
      <w:r>
        <w:br/>
      </w:r>
      <w:r>
        <w:rPr>
          <w:rStyle w:val="VerbatimChar"/>
        </w:rPr>
        <w:t>4    40</w:t>
      </w:r>
      <w:r>
        <w:br/>
      </w:r>
      <w:r>
        <w:rPr>
          <w:rStyle w:val="VerbatimChar"/>
        </w:rPr>
        <w:t>5    40</w:t>
      </w:r>
      <w:r>
        <w:br/>
      </w:r>
      <w:r>
        <w:rPr>
          <w:rStyle w:val="VerbatimChar"/>
        </w:rPr>
        <w:t>Name: Type, dtype: int64</w:t>
      </w:r>
    </w:p>
    <w:p w:rsidR="000A0C02" w:rsidRDefault="000A0C02" w:rsidP="000A0C02">
      <w:pPr>
        <w:pStyle w:val="SourceCode"/>
      </w:pPr>
      <w:r>
        <w:rPr>
          <w:rStyle w:val="NormalTok"/>
        </w:rPr>
        <w:t>original.columns</w:t>
      </w:r>
    </w:p>
    <w:p w:rsidR="000A0C02" w:rsidRDefault="000A0C02" w:rsidP="000A0C02">
      <w:pPr>
        <w:pStyle w:val="SourceCode"/>
      </w:pPr>
      <w:r>
        <w:rPr>
          <w:rStyle w:val="VerbatimChar"/>
        </w:rPr>
        <w:t>Index(['Temperature', 'L', 'R', 'A_M', 'Color', 'Spectral_Class', 'Type'], dtype='object')</w:t>
      </w:r>
    </w:p>
    <w:p w:rsidR="000A0C02" w:rsidRDefault="000A0C02" w:rsidP="000A0C02">
      <w:pPr>
        <w:pStyle w:val="SourceCode"/>
      </w:pPr>
      <w:r>
        <w:rPr>
          <w:rStyle w:val="CommentTok"/>
        </w:rPr>
        <w:t># Скрипичные диаграммы для числовых колонок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'Temperature'</w:t>
      </w:r>
      <w:r>
        <w:rPr>
          <w:rStyle w:val="NormalTok"/>
        </w:rPr>
        <w:t xml:space="preserve">,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 xml:space="preserve">, </w:t>
      </w:r>
      <w:r>
        <w:rPr>
          <w:rStyle w:val="StringTok"/>
        </w:rPr>
        <w:t>'A_M'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sns.violinplot(x</w:t>
      </w:r>
      <w:r>
        <w:rPr>
          <w:rStyle w:val="OperatorTok"/>
        </w:rPr>
        <w:t>=</w:t>
      </w:r>
      <w:r>
        <w:rPr>
          <w:rStyle w:val="NormalTok"/>
        </w:rPr>
        <w:t>original[col])</w:t>
      </w:r>
      <w:r>
        <w:br/>
      </w:r>
      <w:r>
        <w:rPr>
          <w:rStyle w:val="NormalTok"/>
        </w:rPr>
        <w:t xml:space="preserve">    plt.show()</w:t>
      </w:r>
    </w:p>
    <w:p w:rsidR="000A0C02" w:rsidRDefault="000A0C02" w:rsidP="000A0C02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838700" cy="4038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</w:pPr>
      <w:r>
        <w:rPr>
          <w:noProof/>
        </w:rPr>
        <w:lastRenderedPageBreak/>
        <w:drawing>
          <wp:inline distT="0" distB="0" distL="0" distR="0">
            <wp:extent cx="4848225" cy="4038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</w:pPr>
      <w:r>
        <w:rPr>
          <w:noProof/>
        </w:rPr>
        <w:drawing>
          <wp:inline distT="0" distB="0" distL="0" distR="0">
            <wp:extent cx="4838700" cy="4038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</w:pPr>
      <w:r>
        <w:rPr>
          <w:noProof/>
        </w:rPr>
        <w:lastRenderedPageBreak/>
        <w:drawing>
          <wp:inline distT="0" distB="0" distL="0" distR="0">
            <wp:extent cx="4838700" cy="403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2"/>
      </w:pPr>
      <w:bookmarkStart w:id="10" w:name="X1d988a61fa50d30c1ef03bf34a5be3ce1051d0c"/>
      <w:r>
        <w:t>Выбор признаков, подходящих для построения моделей. Кодирование категориальных признаков. Масштабирование данных. Формирование вспомогательных признаков, улучшающих качество моделей.</w:t>
      </w:r>
      <w:bookmarkEnd w:id="10"/>
    </w:p>
    <w:p w:rsidR="000A0C02" w:rsidRDefault="000A0C02" w:rsidP="000A0C02">
      <w:pPr>
        <w:pStyle w:val="SourceCode"/>
      </w:pPr>
      <w:r>
        <w:rPr>
          <w:rStyle w:val="NormalTok"/>
        </w:rPr>
        <w:t>original.dtypes</w:t>
      </w:r>
    </w:p>
    <w:p w:rsidR="000A0C02" w:rsidRDefault="000A0C02" w:rsidP="000A0C02">
      <w:pPr>
        <w:pStyle w:val="SourceCode"/>
      </w:pPr>
      <w:r>
        <w:rPr>
          <w:rStyle w:val="VerbatimChar"/>
        </w:rPr>
        <w:t>Temperature         int64</w:t>
      </w:r>
      <w:r>
        <w:br/>
      </w:r>
      <w:r>
        <w:rPr>
          <w:rStyle w:val="VerbatimChar"/>
        </w:rPr>
        <w:t>L                 float64</w:t>
      </w:r>
      <w:r>
        <w:br/>
      </w:r>
      <w:r>
        <w:rPr>
          <w:rStyle w:val="VerbatimChar"/>
        </w:rPr>
        <w:t>R                 float64</w:t>
      </w:r>
      <w:r>
        <w:br/>
      </w:r>
      <w:r>
        <w:rPr>
          <w:rStyle w:val="VerbatimChar"/>
        </w:rPr>
        <w:t>A_M               float64</w:t>
      </w:r>
      <w:r>
        <w:br/>
      </w:r>
      <w:r>
        <w:rPr>
          <w:rStyle w:val="VerbatimChar"/>
        </w:rPr>
        <w:t>Color              object</w:t>
      </w:r>
      <w:r>
        <w:br/>
      </w:r>
      <w:r>
        <w:rPr>
          <w:rStyle w:val="VerbatimChar"/>
        </w:rPr>
        <w:t>Spectral_Class     object</w:t>
      </w:r>
      <w:r>
        <w:br/>
      </w:r>
      <w:r>
        <w:rPr>
          <w:rStyle w:val="VerbatimChar"/>
        </w:rPr>
        <w:t>Type                int64</w:t>
      </w:r>
      <w:r>
        <w:br/>
      </w:r>
      <w:r>
        <w:rPr>
          <w:rStyle w:val="VerbatimChar"/>
        </w:rPr>
        <w:t>dtype: object</w:t>
      </w:r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>Для построения моделей будем использовать все признаки.</w:t>
      </w:r>
    </w:p>
    <w:p w:rsidR="000A0C02" w:rsidRDefault="000A0C02" w:rsidP="000A0C02">
      <w:pPr>
        <w:pStyle w:val="a0"/>
      </w:pPr>
      <w:r>
        <w:t>Необхоимо закодировать категориальные признаки.</w:t>
      </w:r>
    </w:p>
    <w:p w:rsidR="000A0C02" w:rsidRDefault="000A0C02" w:rsidP="000A0C02">
      <w:pPr>
        <w:pStyle w:val="a0"/>
      </w:pPr>
      <w:r>
        <w:t>Вспомогательные признаки для улучшения качества моделей мы строить не будем.</w:t>
      </w:r>
    </w:p>
    <w:p w:rsidR="000A0C02" w:rsidRDefault="000A0C02" w:rsidP="000A0C02">
      <w:pPr>
        <w:pStyle w:val="a0"/>
      </w:pPr>
      <w:r>
        <w:t>Выполним масштабирование данных. Для этого необходимо объединить обучающую и тестовые выборки.</w:t>
      </w:r>
    </w:p>
    <w:p w:rsidR="000A0C02" w:rsidRDefault="000A0C02" w:rsidP="000A0C02">
      <w:pPr>
        <w:pStyle w:val="SourceCode"/>
      </w:pPr>
      <w:r>
        <w:rPr>
          <w:rStyle w:val="NormalTok"/>
        </w:rPr>
        <w:t xml:space="preserve">cat_enc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'c1'</w:t>
      </w:r>
      <w:r>
        <w:rPr>
          <w:rStyle w:val="NormalTok"/>
        </w:rPr>
        <w:t>:original[</w:t>
      </w:r>
      <w:r>
        <w:rPr>
          <w:rStyle w:val="StringTok"/>
        </w:rPr>
        <w:t>'Color'</w:t>
      </w:r>
      <w:r>
        <w:rPr>
          <w:rStyle w:val="NormalTok"/>
        </w:rPr>
        <w:t xml:space="preserve">], </w:t>
      </w:r>
      <w:r>
        <w:rPr>
          <w:rStyle w:val="StringTok"/>
        </w:rPr>
        <w:t>'c2'</w:t>
      </w:r>
      <w:r>
        <w:rPr>
          <w:rStyle w:val="NormalTok"/>
        </w:rPr>
        <w:t>:original[</w:t>
      </w:r>
      <w:r>
        <w:rPr>
          <w:rStyle w:val="StringTok"/>
        </w:rPr>
        <w:t>'Spectral_Class'</w:t>
      </w:r>
      <w:r>
        <w:rPr>
          <w:rStyle w:val="NormalTok"/>
        </w:rPr>
        <w:t>]})</w:t>
      </w:r>
      <w:r>
        <w:br/>
      </w:r>
      <w:r>
        <w:rPr>
          <w:rStyle w:val="NormalTok"/>
        </w:rPr>
        <w:t>cat_enc</w:t>
      </w:r>
    </w:p>
    <w:p w:rsidR="000A0C02" w:rsidRDefault="000A0C02" w:rsidP="000A0C02">
      <w:pPr>
        <w:pStyle w:val="SourceCode"/>
      </w:pPr>
      <w:r>
        <w:rPr>
          <w:rStyle w:val="VerbatimChar"/>
        </w:rPr>
        <w:t xml:space="preserve">        c1 c2</w:t>
      </w:r>
      <w:r>
        <w:br/>
      </w:r>
      <w:r>
        <w:rPr>
          <w:rStyle w:val="VerbatimChar"/>
        </w:rPr>
        <w:t>0      Red  M</w:t>
      </w:r>
      <w:r>
        <w:br/>
      </w:r>
      <w:r>
        <w:rPr>
          <w:rStyle w:val="VerbatimChar"/>
        </w:rPr>
        <w:t>1      Red  M</w:t>
      </w:r>
      <w:r>
        <w:br/>
      </w:r>
      <w:r>
        <w:rPr>
          <w:rStyle w:val="VerbatimChar"/>
        </w:rPr>
        <w:t>2      Red  M</w:t>
      </w:r>
      <w:r>
        <w:br/>
      </w:r>
      <w:r>
        <w:rPr>
          <w:rStyle w:val="VerbatimChar"/>
        </w:rPr>
        <w:t>3      Red  M</w:t>
      </w:r>
      <w:r>
        <w:br/>
      </w:r>
      <w:r>
        <w:rPr>
          <w:rStyle w:val="VerbatimChar"/>
        </w:rPr>
        <w:t>4      Red  M</w:t>
      </w:r>
      <w:r>
        <w:br/>
      </w:r>
      <w:r>
        <w:rPr>
          <w:rStyle w:val="VerbatimChar"/>
        </w:rPr>
        <w:t>..     ... ..</w:t>
      </w:r>
      <w:r>
        <w:br/>
      </w:r>
      <w:r>
        <w:rPr>
          <w:rStyle w:val="VerbatimChar"/>
        </w:rPr>
        <w:lastRenderedPageBreak/>
        <w:t>235   Blue  O</w:t>
      </w:r>
      <w:r>
        <w:br/>
      </w:r>
      <w:r>
        <w:rPr>
          <w:rStyle w:val="VerbatimChar"/>
        </w:rPr>
        <w:t>236   Blue  O</w:t>
      </w:r>
      <w:r>
        <w:br/>
      </w:r>
      <w:r>
        <w:rPr>
          <w:rStyle w:val="VerbatimChar"/>
        </w:rPr>
        <w:t>237  White  A</w:t>
      </w:r>
      <w:r>
        <w:br/>
      </w:r>
      <w:r>
        <w:rPr>
          <w:rStyle w:val="VerbatimChar"/>
        </w:rPr>
        <w:t>238  White  A</w:t>
      </w:r>
      <w:r>
        <w:br/>
      </w:r>
      <w:r>
        <w:rPr>
          <w:rStyle w:val="VerbatimChar"/>
        </w:rPr>
        <w:t>239   Blue  O</w:t>
      </w:r>
      <w:r>
        <w:br/>
      </w:r>
      <w:r>
        <w:br/>
      </w:r>
      <w:r>
        <w:rPr>
          <w:rStyle w:val="VerbatimChar"/>
        </w:rPr>
        <w:t>[240 rows x 2 columns]</w:t>
      </w:r>
    </w:p>
    <w:p w:rsidR="000A0C02" w:rsidRDefault="000A0C02" w:rsidP="000A0C0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LabelEncoder</w:t>
      </w:r>
    </w:p>
    <w:p w:rsidR="000A0C02" w:rsidRDefault="000A0C02" w:rsidP="000A0C02">
      <w:pPr>
        <w:pStyle w:val="SourceCode"/>
      </w:pPr>
      <w:r>
        <w:rPr>
          <w:rStyle w:val="NormalTok"/>
        </w:rPr>
        <w:t>cat_enc[</w:t>
      </w:r>
      <w:r>
        <w:rPr>
          <w:rStyle w:val="StringTok"/>
        </w:rPr>
        <w:t>'c1'</w:t>
      </w:r>
      <w:r>
        <w:rPr>
          <w:rStyle w:val="NormalTok"/>
        </w:rPr>
        <w:t>].unique()</w:t>
      </w:r>
    </w:p>
    <w:p w:rsidR="000A0C02" w:rsidRDefault="000A0C02" w:rsidP="000A0C02">
      <w:pPr>
        <w:pStyle w:val="SourceCode"/>
      </w:pPr>
      <w:r>
        <w:rPr>
          <w:rStyle w:val="VerbatimChar"/>
        </w:rPr>
        <w:t>array(['Red', 'Blue White', 'White', 'Yellowish White', 'Blue white',</w:t>
      </w:r>
      <w:r>
        <w:br/>
      </w:r>
      <w:r>
        <w:rPr>
          <w:rStyle w:val="VerbatimChar"/>
        </w:rPr>
        <w:t xml:space="preserve">       'Pale yellow orange', 'Blue', 'Blue-white', 'Whitish',</w:t>
      </w:r>
      <w:r>
        <w:br/>
      </w:r>
      <w:r>
        <w:rPr>
          <w:rStyle w:val="VerbatimChar"/>
        </w:rPr>
        <w:t xml:space="preserve">       'yellow-white', 'Orange', 'White-Yellow', 'white', 'yellowish',</w:t>
      </w:r>
      <w:r>
        <w:br/>
      </w:r>
      <w:r>
        <w:rPr>
          <w:rStyle w:val="VerbatimChar"/>
        </w:rPr>
        <w:t xml:space="preserve">       'Yellowish', 'Orange-Red', 'Blue-White'], dtype=object)</w:t>
      </w:r>
    </w:p>
    <w:p w:rsidR="000A0C02" w:rsidRDefault="000A0C02" w:rsidP="000A0C02">
      <w:pPr>
        <w:pStyle w:val="SourceCode"/>
      </w:pPr>
      <w:r>
        <w:rPr>
          <w:rStyle w:val="NormalTok"/>
        </w:rPr>
        <w:t>cat_enc[</w:t>
      </w:r>
      <w:r>
        <w:rPr>
          <w:rStyle w:val="StringTok"/>
        </w:rPr>
        <w:t>'c2'</w:t>
      </w:r>
      <w:r>
        <w:rPr>
          <w:rStyle w:val="NormalTok"/>
        </w:rPr>
        <w:t>].unique()</w:t>
      </w:r>
    </w:p>
    <w:p w:rsidR="000A0C02" w:rsidRDefault="000A0C02" w:rsidP="000A0C02">
      <w:pPr>
        <w:pStyle w:val="SourceCode"/>
      </w:pPr>
      <w:r>
        <w:rPr>
          <w:rStyle w:val="VerbatimChar"/>
        </w:rPr>
        <w:t>array(['M', 'B', 'A', 'F', 'O', 'K', 'G'], dtype=object)</w:t>
      </w:r>
    </w:p>
    <w:p w:rsidR="000A0C02" w:rsidRDefault="000A0C02" w:rsidP="000A0C02">
      <w:pPr>
        <w:pStyle w:val="SourceCode"/>
      </w:pPr>
      <w:r>
        <w:rPr>
          <w:rStyle w:val="NormalTok"/>
        </w:rPr>
        <w:t xml:space="preserve">le </w:t>
      </w:r>
      <w:r>
        <w:rPr>
          <w:rStyle w:val="OperatorTok"/>
        </w:rPr>
        <w:t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cat_enc_c1_le </w:t>
      </w:r>
      <w:r>
        <w:rPr>
          <w:rStyle w:val="OperatorTok"/>
        </w:rPr>
        <w:t>=</w:t>
      </w:r>
      <w:r>
        <w:rPr>
          <w:rStyle w:val="NormalTok"/>
        </w:rPr>
        <w:t xml:space="preserve"> le.fit_transform(cat_enc[</w:t>
      </w:r>
      <w:r>
        <w:rPr>
          <w:rStyle w:val="StringTok"/>
        </w:rPr>
        <w:t>'c1'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original[</w:t>
      </w:r>
      <w:r>
        <w:rPr>
          <w:rStyle w:val="StringTok"/>
        </w:rPr>
        <w:t>'Color'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cat_enc_c1_le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(cat_enc_c1_le)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(le.classes_)</w:t>
      </w:r>
    </w:p>
    <w:p w:rsidR="000A0C02" w:rsidRDefault="000A0C02" w:rsidP="000A0C02">
      <w:pPr>
        <w:pStyle w:val="SourceCode"/>
      </w:pPr>
      <w:r>
        <w:rPr>
          <w:rStyle w:val="VerbatimChar"/>
        </w:rPr>
        <w:t>[ 8  8  8  8  8  8  8  8  8  8  8  8  8  8  8  8  8  8  8  8  1  9  9  9</w:t>
      </w:r>
      <w:r>
        <w:br/>
      </w:r>
      <w:r>
        <w:rPr>
          <w:rStyle w:val="VerbatimChar"/>
        </w:rPr>
        <w:t xml:space="preserve">  1 13  2 13 13  7  0  4  4 11 15 11 15 15 15 15  8  8  8  8  8  8  8  8</w:t>
      </w:r>
      <w:r>
        <w:br/>
      </w:r>
      <w:r>
        <w:rPr>
          <w:rStyle w:val="VerbatimChar"/>
        </w:rPr>
        <w:t xml:space="preserve">  8  0  8  8  8  5  8  8  8  8  8  8  8  8  8  8  8  8  8  8  8  8  8  8</w:t>
      </w:r>
      <w:r>
        <w:br/>
      </w:r>
      <w:r>
        <w:rPr>
          <w:rStyle w:val="VerbatimChar"/>
        </w:rPr>
        <w:t xml:space="preserve">  8  8  8  8  8  8  8  8 10  9 14  1  1  1  1  1 14  0 15 16 16 12  4  4</w:t>
      </w:r>
      <w:r>
        <w:br/>
      </w:r>
      <w:r>
        <w:rPr>
          <w:rStyle w:val="VerbatimChar"/>
        </w:rPr>
        <w:t xml:space="preserve">  6 15  4  0  0  0  0  0  0  0  0  0  0  0  8  8  8  8  8  8  8  8  8  8</w:t>
      </w:r>
      <w:r>
        <w:br/>
      </w:r>
      <w:r>
        <w:rPr>
          <w:rStyle w:val="VerbatimChar"/>
        </w:rPr>
        <w:t xml:space="preserve">  8  8  8  8  8  8  8  8  8  8  8  8  8  8  8  8  8  8  8  8  1  0  0  1</w:t>
      </w:r>
      <w:r>
        <w:br/>
      </w:r>
      <w:r>
        <w:rPr>
          <w:rStyle w:val="VerbatimChar"/>
        </w:rPr>
        <w:t xml:space="preserve">  2  2  2 14  9  1  4  3  4  4  4  4  4  4  4  0  0  0  0  0  0  0  0  0</w:t>
      </w:r>
      <w:r>
        <w:br/>
      </w:r>
      <w:r>
        <w:rPr>
          <w:rStyle w:val="VerbatimChar"/>
        </w:rPr>
        <w:t xml:space="preserve">  0  0  8  8  5  0  8  8  0  4  4  4  8  8  8  8  8  8  8  8  8  8  8  8</w:t>
      </w:r>
      <w:r>
        <w:br/>
      </w:r>
      <w:r>
        <w:rPr>
          <w:rStyle w:val="VerbatimChar"/>
        </w:rPr>
        <w:t xml:space="preserve">  8  8  8  8  8  8  8  8  0  0  0  0  0  0  0  0  0  0  4  4  4  4  0  0</w:t>
      </w:r>
      <w:r>
        <w:br/>
      </w:r>
      <w:r>
        <w:rPr>
          <w:rStyle w:val="VerbatimChar"/>
        </w:rPr>
        <w:t xml:space="preserve">  4  4  4 15  0  0  0  0  0  0  0  0  0  0  4  0  0  4  4  0  0  9  9  0]</w:t>
      </w:r>
      <w:r>
        <w:br/>
      </w:r>
      <w:r>
        <w:rPr>
          <w:rStyle w:val="VerbatimChar"/>
        </w:rPr>
        <w:t>['Blue' 'Blue White' 'Blue white' 'Blue-White' 'Blue-white' 'Orange'</w:t>
      </w:r>
      <w:r>
        <w:br/>
      </w:r>
      <w:r>
        <w:rPr>
          <w:rStyle w:val="VerbatimChar"/>
        </w:rPr>
        <w:t xml:space="preserve"> 'Orange-Red' 'Pale yellow orange' 'Red' 'White' 'White-Yellow' 'Whitish'</w:t>
      </w:r>
      <w:r>
        <w:br/>
      </w:r>
      <w:r>
        <w:rPr>
          <w:rStyle w:val="VerbatimChar"/>
        </w:rPr>
        <w:t xml:space="preserve"> 'Yellowish' 'Yellowish White' 'white' 'yellow-white' 'yellowish']</w:t>
      </w:r>
    </w:p>
    <w:p w:rsidR="000A0C02" w:rsidRDefault="000A0C02" w:rsidP="000A0C02">
      <w:pPr>
        <w:pStyle w:val="SourceCode"/>
      </w:pPr>
      <w:r>
        <w:rPr>
          <w:rStyle w:val="NormalTok"/>
        </w:rPr>
        <w:t xml:space="preserve">cat_enc_c2_le </w:t>
      </w:r>
      <w:r>
        <w:rPr>
          <w:rStyle w:val="OperatorTok"/>
        </w:rPr>
        <w:t>=</w:t>
      </w:r>
      <w:r>
        <w:rPr>
          <w:rStyle w:val="NormalTok"/>
        </w:rPr>
        <w:t xml:space="preserve"> le.fit_transform(cat_enc[</w:t>
      </w:r>
      <w:r>
        <w:rPr>
          <w:rStyle w:val="StringTok"/>
        </w:rPr>
        <w:t>'c2'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original[</w:t>
      </w:r>
      <w:r>
        <w:rPr>
          <w:rStyle w:val="StringTok"/>
        </w:rPr>
        <w:t>'Spectral_Class'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cat_enc_c2_le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(cat_enc_c2_le)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(le.classes_)</w:t>
      </w:r>
    </w:p>
    <w:p w:rsidR="000A0C02" w:rsidRDefault="000A0C02" w:rsidP="000A0C02">
      <w:pPr>
        <w:pStyle w:val="SourceCode"/>
      </w:pPr>
      <w:r>
        <w:rPr>
          <w:rStyle w:val="VerbatimChar"/>
        </w:rPr>
        <w:t>[5 5 5 5 5 5 5 5 5 5 5 5 5 5 5 5 5 5 5 5 1 0 2 0 1 2 0 2 2 2 6 1 1 1 2 0 2</w:t>
      </w:r>
      <w:r>
        <w:br/>
      </w:r>
      <w:r>
        <w:rPr>
          <w:rStyle w:val="VerbatimChar"/>
        </w:rPr>
        <w:t xml:space="preserve"> 2 2 2 5 5 5 5 5 5 5 5 5 1 5 5 5 5 5 5 5 5 5 5 5 5 5 5 5 5 5 5 5 5 5 5 5 5</w:t>
      </w:r>
      <w:r>
        <w:br/>
      </w:r>
      <w:r>
        <w:rPr>
          <w:rStyle w:val="VerbatimChar"/>
        </w:rPr>
        <w:t xml:space="preserve"> 5 5 5 5 5 5 2 2 0 1 1 0 1 1 2 1 2 4 4 4 0 0 4 2 0 6 1 6 6 6 6 6 6 6 6 6 5</w:t>
      </w:r>
      <w:r>
        <w:br/>
      </w:r>
      <w:r>
        <w:rPr>
          <w:rStyle w:val="VerbatimChar"/>
        </w:rPr>
        <w:t xml:space="preserve"> 5 5 5 5 5 4 5 3 5 5 5 5 5 5 5 5 5 5 5 5 5 5 5 5 5 5 5 5 5 1 1 1 1 1 0 1 2</w:t>
      </w:r>
      <w:r>
        <w:br/>
      </w:r>
      <w:r>
        <w:rPr>
          <w:rStyle w:val="VerbatimChar"/>
        </w:rPr>
        <w:t xml:space="preserve"> 0 1 1 0 0 1 1 1 1 1 0 6 6 6 6 6 6 6 6 6 6 6 5 5 4 1 5 5 6 1 1 1 5 5 5 5 5</w:t>
      </w:r>
      <w:r>
        <w:br/>
      </w:r>
      <w:r>
        <w:rPr>
          <w:rStyle w:val="VerbatimChar"/>
        </w:rPr>
        <w:t xml:space="preserve"> 5 5 5 5 5 5 5 5 5 5 5 5 5 5 5 1 1 1 1 1 1 1 1 1 1 1 0 0 1 6 6 0 1 1 2 6 6</w:t>
      </w:r>
      <w:r>
        <w:br/>
      </w:r>
      <w:r>
        <w:rPr>
          <w:rStyle w:val="VerbatimChar"/>
        </w:rPr>
        <w:t xml:space="preserve"> 6 6 6 6 6 6 6 6 1 6 6 1 1 6 6 0 0 6]</w:t>
      </w:r>
      <w:r>
        <w:br/>
      </w:r>
      <w:r>
        <w:rPr>
          <w:rStyle w:val="VerbatimChar"/>
        </w:rPr>
        <w:t>['A' 'B' 'F' 'G' 'K' 'M' 'O']</w:t>
      </w:r>
    </w:p>
    <w:p w:rsidR="000A0C02" w:rsidRDefault="000A0C02" w:rsidP="000A0C02">
      <w:pPr>
        <w:pStyle w:val="SourceCode"/>
      </w:pPr>
      <w:r>
        <w:rPr>
          <w:rStyle w:val="NormalTok"/>
        </w:rPr>
        <w:t>original</w:t>
      </w:r>
    </w:p>
    <w:p w:rsidR="000A0C02" w:rsidRDefault="000A0C02" w:rsidP="000A0C02">
      <w:pPr>
        <w:pStyle w:val="SourceCode"/>
      </w:pPr>
      <w:r>
        <w:rPr>
          <w:rStyle w:val="VerbatimChar"/>
        </w:rPr>
        <w:t xml:space="preserve">     Temperature              L          R    A_M  Color  Spectral_Class  Type</w:t>
      </w:r>
      <w:r>
        <w:br/>
      </w:r>
      <w:r>
        <w:rPr>
          <w:rStyle w:val="VerbatimChar"/>
        </w:rPr>
        <w:t>0           3068       0.002400     0.1700  16.12      8               5     0</w:t>
      </w:r>
      <w:r>
        <w:br/>
      </w:r>
      <w:r>
        <w:rPr>
          <w:rStyle w:val="VerbatimChar"/>
        </w:rPr>
        <w:t>1           3042       0.000500     0.1542  16.60      8               5     0</w:t>
      </w:r>
      <w:r>
        <w:br/>
      </w:r>
      <w:r>
        <w:rPr>
          <w:rStyle w:val="VerbatimChar"/>
        </w:rPr>
        <w:t>2           2600       0.000300     0.1020  18.70      8               5     0</w:t>
      </w:r>
      <w:r>
        <w:br/>
      </w:r>
      <w:r>
        <w:rPr>
          <w:rStyle w:val="VerbatimChar"/>
        </w:rPr>
        <w:t>3           2800       0.000200     0.1600  16.65      8               5     0</w:t>
      </w:r>
      <w:r>
        <w:br/>
      </w:r>
      <w:r>
        <w:rPr>
          <w:rStyle w:val="VerbatimChar"/>
        </w:rPr>
        <w:lastRenderedPageBreak/>
        <w:t>4           1939       0.000138     0.1030  20.06      8               5     0</w:t>
      </w:r>
      <w:r>
        <w:br/>
      </w:r>
      <w:r>
        <w:rPr>
          <w:rStyle w:val="VerbatimChar"/>
        </w:rPr>
        <w:t>..           ...            ...        ...    ...    ...             ...   ...</w:t>
      </w:r>
      <w:r>
        <w:br/>
      </w:r>
      <w:r>
        <w:rPr>
          <w:rStyle w:val="VerbatimChar"/>
        </w:rPr>
        <w:t>235        38940  374830.000000  1356.0000  -9.93      0               6     5</w:t>
      </w:r>
      <w:r>
        <w:br/>
      </w:r>
      <w:r>
        <w:rPr>
          <w:rStyle w:val="VerbatimChar"/>
        </w:rPr>
        <w:t>236        30839  834042.000000  1194.0000 -10.63      0               6     5</w:t>
      </w:r>
      <w:r>
        <w:br/>
      </w:r>
      <w:r>
        <w:rPr>
          <w:rStyle w:val="VerbatimChar"/>
        </w:rPr>
        <w:t>237         8829  537493.000000  1423.0000 -10.73      9               0     5</w:t>
      </w:r>
      <w:r>
        <w:br/>
      </w:r>
      <w:r>
        <w:rPr>
          <w:rStyle w:val="VerbatimChar"/>
        </w:rPr>
        <w:t>238         9235  404940.000000  1112.0000 -11.23      9               0     5</w:t>
      </w:r>
      <w:r>
        <w:br/>
      </w:r>
      <w:r>
        <w:rPr>
          <w:rStyle w:val="VerbatimChar"/>
        </w:rPr>
        <w:t>239        37882  294903.000000  1783.0000  -7.80      0               6     5</w:t>
      </w:r>
      <w:r>
        <w:br/>
      </w:r>
      <w:r>
        <w:br/>
      </w:r>
      <w:r>
        <w:rPr>
          <w:rStyle w:val="VerbatimChar"/>
        </w:rPr>
        <w:t>[240 rows x 7 columns]</w:t>
      </w:r>
    </w:p>
    <w:p w:rsidR="000A0C02" w:rsidRDefault="000A0C02" w:rsidP="000A0C02">
      <w:pPr>
        <w:pStyle w:val="SourceCode"/>
      </w:pPr>
      <w:r>
        <w:rPr>
          <w:rStyle w:val="NormalTok"/>
        </w:rPr>
        <w:t>original.head()</w:t>
      </w:r>
    </w:p>
    <w:p w:rsidR="000A0C02" w:rsidRDefault="000A0C02" w:rsidP="000A0C02">
      <w:pPr>
        <w:pStyle w:val="SourceCode"/>
      </w:pPr>
      <w:r>
        <w:rPr>
          <w:rStyle w:val="VerbatimChar"/>
        </w:rPr>
        <w:t xml:space="preserve">   Temperature         L       R    A_M  Color  Spectral_Class  Type</w:t>
      </w:r>
      <w:r>
        <w:br/>
      </w:r>
      <w:r>
        <w:rPr>
          <w:rStyle w:val="VerbatimChar"/>
        </w:rPr>
        <w:t>0         3068  0.002400  0.1700  16.12      8               5     0</w:t>
      </w:r>
      <w:r>
        <w:br/>
      </w:r>
      <w:r>
        <w:rPr>
          <w:rStyle w:val="VerbatimChar"/>
        </w:rPr>
        <w:t>1         3042  0.000500  0.1542  16.60      8               5     0</w:t>
      </w:r>
      <w:r>
        <w:br/>
      </w:r>
      <w:r>
        <w:rPr>
          <w:rStyle w:val="VerbatimChar"/>
        </w:rPr>
        <w:t>2         2600  0.000300  0.1020  18.70      8               5     0</w:t>
      </w:r>
      <w:r>
        <w:br/>
      </w:r>
      <w:r>
        <w:rPr>
          <w:rStyle w:val="VerbatimChar"/>
        </w:rPr>
        <w:t>3         2800  0.000200  0.1600  16.65      8               5     0</w:t>
      </w:r>
      <w:r>
        <w:br/>
      </w:r>
      <w:r>
        <w:rPr>
          <w:rStyle w:val="VerbatimChar"/>
        </w:rPr>
        <w:t>4         1939  0.000138  0.1030  20.06      8               5     0</w:t>
      </w:r>
    </w:p>
    <w:p w:rsidR="000A0C02" w:rsidRDefault="000A0C02" w:rsidP="000A0C02">
      <w:pPr>
        <w:pStyle w:val="SourceCode"/>
      </w:pPr>
      <w:r>
        <w:rPr>
          <w:rStyle w:val="CommentTok"/>
        </w:rPr>
        <w:t># Числовые колонки для масштабирования</w:t>
      </w:r>
      <w:r>
        <w:br/>
      </w:r>
      <w:r>
        <w:rPr>
          <w:rStyle w:val="NormalTok"/>
        </w:rPr>
        <w:t xml:space="preserve">scale_cols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'Temperature'</w:t>
      </w:r>
      <w:r>
        <w:rPr>
          <w:rStyle w:val="NormalTok"/>
        </w:rPr>
        <w:t xml:space="preserve">,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 xml:space="preserve">, </w:t>
      </w:r>
      <w:r>
        <w:rPr>
          <w:rStyle w:val="StringTok"/>
        </w:rPr>
        <w:t>'A_M'</w:t>
      </w:r>
      <w:r>
        <w:rPr>
          <w:rStyle w:val="NormalTok"/>
        </w:rPr>
        <w:t>]</w:t>
      </w:r>
    </w:p>
    <w:p w:rsidR="000A0C02" w:rsidRDefault="000A0C02" w:rsidP="000A0C02">
      <w:pPr>
        <w:pStyle w:val="SourceCode"/>
      </w:pPr>
      <w:r>
        <w:rPr>
          <w:rStyle w:val="NormalTok"/>
        </w:rPr>
        <w:t xml:space="preserve">sc1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sc1_data </w:t>
      </w:r>
      <w:r>
        <w:rPr>
          <w:rStyle w:val="OperatorTok"/>
        </w:rPr>
        <w:t>=</w:t>
      </w:r>
      <w:r>
        <w:rPr>
          <w:rStyle w:val="NormalTok"/>
        </w:rPr>
        <w:t xml:space="preserve"> sc1.fit_transform(original[scale_cols])</w:t>
      </w:r>
    </w:p>
    <w:p w:rsidR="000A0C02" w:rsidRDefault="000A0C02" w:rsidP="000A0C02">
      <w:pPr>
        <w:pStyle w:val="SourceCode"/>
      </w:pPr>
      <w:r>
        <w:rPr>
          <w:rStyle w:val="CommentTok"/>
        </w:rPr>
        <w:t># Добавим масштабированные данные в набор данных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(scale_cols)):</w:t>
      </w:r>
      <w:r>
        <w:br/>
      </w:r>
      <w:r>
        <w:rPr>
          <w:rStyle w:val="NormalTok"/>
        </w:rPr>
        <w:t xml:space="preserve">    col </w:t>
      </w:r>
      <w:r>
        <w:rPr>
          <w:rStyle w:val="OperatorTok"/>
        </w:rPr>
        <w:t>=</w:t>
      </w:r>
      <w:r>
        <w:rPr>
          <w:rStyle w:val="NormalTok"/>
        </w:rPr>
        <w:t xml:space="preserve"> scale_cols[i]</w:t>
      </w:r>
      <w:r>
        <w:br/>
      </w:r>
      <w:r>
        <w:rPr>
          <w:rStyle w:val="NormalTok"/>
        </w:rPr>
        <w:t xml:space="preserve">    new_col_name </w:t>
      </w:r>
      <w:r>
        <w:rPr>
          <w:rStyle w:val="OperatorTok"/>
        </w:rPr>
        <w:t>=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'_scaled'</w:t>
      </w:r>
      <w:r>
        <w:br/>
      </w:r>
      <w:r>
        <w:rPr>
          <w:rStyle w:val="NormalTok"/>
        </w:rPr>
        <w:t xml:space="preserve">    original[new_col_name] </w:t>
      </w:r>
      <w:r>
        <w:rPr>
          <w:rStyle w:val="OperatorTok"/>
        </w:rPr>
        <w:t>=</w:t>
      </w:r>
      <w:r>
        <w:rPr>
          <w:rStyle w:val="NormalTok"/>
        </w:rPr>
        <w:t xml:space="preserve"> sc1_data[:,i]</w:t>
      </w:r>
    </w:p>
    <w:p w:rsidR="000A0C02" w:rsidRDefault="000A0C02" w:rsidP="000A0C02">
      <w:pPr>
        <w:pStyle w:val="SourceCode"/>
      </w:pPr>
      <w:r>
        <w:rPr>
          <w:rStyle w:val="NormalTok"/>
        </w:rPr>
        <w:t>original.head()</w:t>
      </w:r>
    </w:p>
    <w:p w:rsidR="000A0C02" w:rsidRDefault="000A0C02" w:rsidP="000A0C02">
      <w:pPr>
        <w:pStyle w:val="SourceCode"/>
      </w:pPr>
      <w:r>
        <w:rPr>
          <w:rStyle w:val="VerbatimChar"/>
        </w:rPr>
        <w:t xml:space="preserve">   Temperature         L       R    A_M  Color  Spectral_Class  Type  \</w:t>
      </w:r>
      <w:r>
        <w:br/>
      </w:r>
      <w:r>
        <w:rPr>
          <w:rStyle w:val="VerbatimChar"/>
        </w:rPr>
        <w:t xml:space="preserve">0         3068  0.002400  0.1700  16.12      8               5     0   </w:t>
      </w:r>
      <w:r>
        <w:br/>
      </w:r>
      <w:r>
        <w:rPr>
          <w:rStyle w:val="VerbatimChar"/>
        </w:rPr>
        <w:t xml:space="preserve">1         3042  0.000500  0.1542  16.60      8               5     0   </w:t>
      </w:r>
      <w:r>
        <w:br/>
      </w:r>
      <w:r>
        <w:rPr>
          <w:rStyle w:val="VerbatimChar"/>
        </w:rPr>
        <w:t xml:space="preserve">2         2600  0.000300  0.1020  18.70      8               5     0   </w:t>
      </w:r>
      <w:r>
        <w:br/>
      </w:r>
      <w:r>
        <w:rPr>
          <w:rStyle w:val="VerbatimChar"/>
        </w:rPr>
        <w:t xml:space="preserve">3         2800  0.000200  0.1600  16.65      8               5     0   </w:t>
      </w:r>
      <w:r>
        <w:br/>
      </w:r>
      <w:r>
        <w:rPr>
          <w:rStyle w:val="VerbatimChar"/>
        </w:rPr>
        <w:t xml:space="preserve">4         1939  0.000138  0.1030  20.06      8               5     0   </w:t>
      </w:r>
      <w:r>
        <w:br/>
      </w:r>
      <w:r>
        <w:br/>
      </w:r>
      <w:r>
        <w:rPr>
          <w:rStyle w:val="VerbatimChar"/>
        </w:rPr>
        <w:t xml:space="preserve">   Temperature_scaled      L_scaled  R_scaled  A_M_scaled  </w:t>
      </w:r>
      <w:r>
        <w:br/>
      </w:r>
      <w:r>
        <w:rPr>
          <w:rStyle w:val="VerbatimChar"/>
        </w:rPr>
        <w:t xml:space="preserve">0            0.029663  2.731275e-09  0.000083    0.876798  </w:t>
      </w:r>
      <w:r>
        <w:br/>
      </w:r>
      <w:r>
        <w:rPr>
          <w:rStyle w:val="VerbatimChar"/>
        </w:rPr>
        <w:t xml:space="preserve">1            0.028980  4.944550e-10  0.000075    0.891807  </w:t>
      </w:r>
      <w:r>
        <w:br/>
      </w:r>
      <w:r>
        <w:rPr>
          <w:rStyle w:val="VerbatimChar"/>
        </w:rPr>
        <w:t xml:space="preserve">2            0.017367  2.590003e-10  0.000048    0.957473  </w:t>
      </w:r>
      <w:r>
        <w:br/>
      </w:r>
      <w:r>
        <w:rPr>
          <w:rStyle w:val="VerbatimChar"/>
        </w:rPr>
        <w:t xml:space="preserve">3            0.022622  1.412729e-10  0.000078    0.893371  </w:t>
      </w:r>
      <w:r>
        <w:br/>
      </w:r>
      <w:r>
        <w:rPr>
          <w:rStyle w:val="VerbatimChar"/>
        </w:rPr>
        <w:t xml:space="preserve">4            0.000000  6.828189e-11  0.000049    1.000000  </w:t>
      </w:r>
    </w:p>
    <w:p w:rsidR="000A0C02" w:rsidRDefault="000A0C02" w:rsidP="000A0C02">
      <w:pPr>
        <w:pStyle w:val="SourceCode"/>
      </w:pPr>
      <w:r>
        <w:rPr>
          <w:rStyle w:val="CommentTok"/>
        </w:rPr>
        <w:t># Проверим, что масштабирование не повлияло на распределение данных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scale_cols:</w:t>
      </w:r>
      <w:r>
        <w:br/>
      </w:r>
      <w:r>
        <w:rPr>
          <w:rStyle w:val="NormalTok"/>
        </w:rPr>
        <w:t xml:space="preserve">    col_scaled </w:t>
      </w:r>
      <w:r>
        <w:rPr>
          <w:rStyle w:val="OperatorTok"/>
        </w:rPr>
        <w:t>=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'_scaled'</w:t>
      </w:r>
      <w:r>
        <w:br/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0</w:t>
      </w:r>
      <w:r>
        <w:rPr>
          <w:rStyle w:val="NormalTok"/>
        </w:rPr>
        <w:t xml:space="preserve">].hist(original[col],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1</w:t>
      </w:r>
      <w:r>
        <w:rPr>
          <w:rStyle w:val="NormalTok"/>
        </w:rPr>
        <w:t xml:space="preserve">].hist(original[col_scaled],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0</w:t>
      </w:r>
      <w:r>
        <w:rPr>
          <w:rStyle w:val="NormalTok"/>
        </w:rPr>
        <w:t>].title.set_text(col)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1</w:t>
      </w:r>
      <w:r>
        <w:rPr>
          <w:rStyle w:val="NormalTok"/>
        </w:rPr>
        <w:t>].title.set_text(col_scaled)</w:t>
      </w:r>
      <w:r>
        <w:br/>
      </w:r>
      <w:r>
        <w:rPr>
          <w:rStyle w:val="NormalTok"/>
        </w:rPr>
        <w:t xml:space="preserve">    plt.show()</w:t>
      </w:r>
    </w:p>
    <w:p w:rsidR="000A0C02" w:rsidRDefault="000A0C02" w:rsidP="000A0C02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3717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</w:pPr>
      <w:r>
        <w:rPr>
          <w:noProof/>
        </w:rPr>
        <w:drawing>
          <wp:inline distT="0" distB="0" distL="0" distR="0">
            <wp:extent cx="5334000" cy="23431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</w:pPr>
      <w:r>
        <w:rPr>
          <w:noProof/>
        </w:rPr>
        <w:drawing>
          <wp:inline distT="0" distB="0" distL="0" distR="0">
            <wp:extent cx="5334000" cy="23431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</w:pPr>
      <w:r>
        <w:rPr>
          <w:noProof/>
        </w:rPr>
        <w:drawing>
          <wp:inline distT="0" distB="0" distL="0" distR="0">
            <wp:extent cx="5334000" cy="23336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2"/>
      </w:pPr>
      <w:bookmarkStart w:id="11" w:name="X0c9b8abf9eb75c28f0ced00616dcdfea5b0a952"/>
      <w:r>
        <w:lastRenderedPageBreak/>
        <w:t>Проведение корреляционного анализа данных. Формирование промежуточных выводов о возможности построения моделей машинного обучения.</w:t>
      </w:r>
      <w:bookmarkEnd w:id="11"/>
    </w:p>
    <w:p w:rsidR="000A0C02" w:rsidRDefault="000A0C02" w:rsidP="000A0C02">
      <w:pPr>
        <w:pStyle w:val="SourceCode"/>
      </w:pPr>
      <w:r>
        <w:rPr>
          <w:rStyle w:val="CommentTok"/>
        </w:rPr>
        <w:t xml:space="preserve"># Воспользуемся наличием тестовых выборок, </w:t>
      </w:r>
      <w:r>
        <w:br/>
      </w:r>
      <w:r>
        <w:rPr>
          <w:rStyle w:val="CommentTok"/>
        </w:rPr>
        <w:t># включив их в корреляционную матрицу</w:t>
      </w:r>
      <w:r>
        <w:br/>
      </w:r>
      <w:r>
        <w:rPr>
          <w:rStyle w:val="NormalTok"/>
        </w:rPr>
        <w:t xml:space="preserve">corr_cols_1 </w:t>
      </w:r>
      <w:r>
        <w:rPr>
          <w:rStyle w:val="OperatorTok"/>
        </w:rPr>
        <w:t>=</w:t>
      </w:r>
      <w:r>
        <w:rPr>
          <w:rStyle w:val="NormalTok"/>
        </w:rPr>
        <w:t xml:space="preserve"> scale_cols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'Type'</w:t>
      </w:r>
      <w:r>
        <w:rPr>
          <w:rStyle w:val="NormalTok"/>
        </w:rPr>
        <w:t>]</w:t>
      </w:r>
      <w:r>
        <w:br/>
      </w:r>
      <w:r>
        <w:rPr>
          <w:rStyle w:val="NormalTok"/>
        </w:rPr>
        <w:t>corr_cols_1</w:t>
      </w:r>
    </w:p>
    <w:p w:rsidR="000A0C02" w:rsidRDefault="000A0C02" w:rsidP="000A0C02">
      <w:pPr>
        <w:pStyle w:val="SourceCode"/>
      </w:pPr>
      <w:r>
        <w:rPr>
          <w:rStyle w:val="VerbatimChar"/>
        </w:rPr>
        <w:t>['Temperature', 'L', 'R', 'A_M', 'Type']</w:t>
      </w:r>
    </w:p>
    <w:p w:rsidR="000A0C02" w:rsidRDefault="000A0C02" w:rsidP="000A0C02">
      <w:pPr>
        <w:pStyle w:val="SourceCode"/>
      </w:pPr>
      <w:r>
        <w:rPr>
          <w:rStyle w:val="NormalTok"/>
        </w:rPr>
        <w:t xml:space="preserve">scale_cols_postfix </w:t>
      </w:r>
      <w:r>
        <w:rPr>
          <w:rStyle w:val="OperatorTok"/>
        </w:rPr>
        <w:t>=</w:t>
      </w:r>
      <w:r>
        <w:rPr>
          <w:rStyle w:val="NormalTok"/>
        </w:rPr>
        <w:t xml:space="preserve"> [x</w:t>
      </w:r>
      <w:r>
        <w:rPr>
          <w:rStyle w:val="OperatorTok"/>
        </w:rPr>
        <w:t>+</w:t>
      </w:r>
      <w:r>
        <w:rPr>
          <w:rStyle w:val="StringTok"/>
        </w:rPr>
        <w:t>'_scaled'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scale_cols]</w:t>
      </w:r>
      <w:r>
        <w:br/>
      </w:r>
      <w:r>
        <w:rPr>
          <w:rStyle w:val="NormalTok"/>
        </w:rPr>
        <w:t xml:space="preserve">corr_cols_2 </w:t>
      </w:r>
      <w:r>
        <w:rPr>
          <w:rStyle w:val="OperatorTok"/>
        </w:rPr>
        <w:t>=</w:t>
      </w:r>
      <w:r>
        <w:rPr>
          <w:rStyle w:val="NormalTok"/>
        </w:rPr>
        <w:t xml:space="preserve"> scale_cols_postfix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'Type'</w:t>
      </w:r>
      <w:r>
        <w:rPr>
          <w:rStyle w:val="NormalTok"/>
        </w:rPr>
        <w:t>]</w:t>
      </w:r>
      <w:r>
        <w:br/>
      </w:r>
      <w:r>
        <w:rPr>
          <w:rStyle w:val="NormalTok"/>
        </w:rPr>
        <w:t>corr_cols_2</w:t>
      </w:r>
    </w:p>
    <w:p w:rsidR="000A0C02" w:rsidRDefault="000A0C02" w:rsidP="000A0C02">
      <w:pPr>
        <w:pStyle w:val="SourceCode"/>
      </w:pPr>
      <w:r>
        <w:rPr>
          <w:rStyle w:val="VerbatimChar"/>
        </w:rPr>
        <w:t>['Temperature_scaled', 'L_scaled', 'R_scaled', 'A_M_scaled', 'Type']</w:t>
      </w:r>
    </w:p>
    <w:p w:rsidR="000A0C02" w:rsidRDefault="000A0C02" w:rsidP="000A0C02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sns.heatmap(original[corr_cols_1].corr(),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'.2f'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'Исходные данные (до масштабирования)'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0A0C02" w:rsidRDefault="000A0C02" w:rsidP="000A0C02">
      <w:pPr>
        <w:pStyle w:val="FirstParagraph"/>
        <w:rPr>
          <w:rStyle w:val="NormalTok"/>
        </w:rPr>
      </w:pPr>
      <w:r>
        <w:rPr>
          <w:noProof/>
          <w:lang w:val="ru-RU" w:eastAsia="ru-RU"/>
        </w:rPr>
        <w:drawing>
          <wp:inline distT="0" distB="0" distL="0" distR="0">
            <wp:extent cx="5334000" cy="31051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sns.heatmap(original[corr_cols_2].corr(),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'.2f'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'Масштабированные данные'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0A0C02" w:rsidRDefault="000A0C02" w:rsidP="000A0C02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676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</w:pPr>
      <w:r>
        <w:t>На основе корреляционной матрицы можно сделать следующие выводы:</w:t>
      </w:r>
    </w:p>
    <w:p w:rsidR="000A0C02" w:rsidRPr="000A0C02" w:rsidRDefault="000A0C02" w:rsidP="000A0C02">
      <w:pPr>
        <w:pStyle w:val="Compact"/>
        <w:numPr>
          <w:ilvl w:val="0"/>
          <w:numId w:val="24"/>
        </w:numPr>
        <w:suppressAutoHyphens/>
        <w:rPr>
          <w:lang w:val="ru-RU"/>
        </w:rPr>
      </w:pPr>
      <w:r w:rsidRPr="000A0C02">
        <w:rPr>
          <w:lang w:val="ru-RU"/>
        </w:rPr>
        <w:t>Корреляционные матрицы для исходных и масштабированных данных совпадают.</w:t>
      </w:r>
    </w:p>
    <w:p w:rsidR="000A0C02" w:rsidRDefault="000A0C02" w:rsidP="000A0C02">
      <w:pPr>
        <w:pStyle w:val="Compact"/>
        <w:numPr>
          <w:ilvl w:val="0"/>
          <w:numId w:val="24"/>
        </w:numPr>
        <w:suppressAutoHyphens/>
      </w:pPr>
      <w:r w:rsidRPr="000A0C02">
        <w:rPr>
          <w:lang w:val="ru-RU"/>
        </w:rPr>
        <w:t>Целевой признак классификации "</w:t>
      </w:r>
      <w:r>
        <w:t>Type</w:t>
      </w:r>
      <w:r w:rsidRPr="000A0C02">
        <w:rPr>
          <w:lang w:val="ru-RU"/>
        </w:rPr>
        <w:t xml:space="preserve">" наиболее сильно коррелирует с </w:t>
      </w:r>
      <w:r>
        <w:t>L</w:t>
      </w:r>
      <w:r w:rsidRPr="000A0C02">
        <w:rPr>
          <w:lang w:val="ru-RU"/>
        </w:rPr>
        <w:t xml:space="preserve"> (0.68), </w:t>
      </w:r>
      <w:r>
        <w:t>R</w:t>
      </w:r>
      <w:r w:rsidRPr="000A0C02">
        <w:rPr>
          <w:lang w:val="ru-RU"/>
        </w:rPr>
        <w:t xml:space="preserve"> (0.66) и </w:t>
      </w:r>
      <w:r>
        <w:t>A</w:t>
      </w:r>
      <w:r w:rsidRPr="000A0C02">
        <w:rPr>
          <w:lang w:val="ru-RU"/>
        </w:rPr>
        <w:t>_</w:t>
      </w:r>
      <w:r>
        <w:t>M</w:t>
      </w:r>
      <w:r w:rsidRPr="000A0C02">
        <w:rPr>
          <w:lang w:val="ru-RU"/>
        </w:rPr>
        <w:t xml:space="preserve"> (-0.96). </w:t>
      </w:r>
      <w:r>
        <w:t>Эти признаки обязательно следует оставить в модели классификации.</w:t>
      </w:r>
    </w:p>
    <w:p w:rsidR="000A0C02" w:rsidRPr="000A0C02" w:rsidRDefault="000A0C02" w:rsidP="000A0C02">
      <w:pPr>
        <w:pStyle w:val="Compact"/>
        <w:numPr>
          <w:ilvl w:val="0"/>
          <w:numId w:val="24"/>
        </w:numPr>
        <w:suppressAutoHyphens/>
        <w:rPr>
          <w:lang w:val="ru-RU"/>
        </w:rPr>
      </w:pPr>
      <w:r w:rsidRPr="000A0C02">
        <w:rPr>
          <w:lang w:val="ru-RU"/>
        </w:rPr>
        <w:t>Большие по модулю значения коэффициентов корреляции свидетельствуют о значимой корреляции между исходными признаками и целевым признаком. На основании корреляционной матрицы можно сделать вывод о том, что данные позволяют построить модель машинного обучения.</w:t>
      </w:r>
    </w:p>
    <w:p w:rsidR="000A0C02" w:rsidRDefault="000A0C02" w:rsidP="000A0C02">
      <w:pPr>
        <w:pStyle w:val="2"/>
      </w:pPr>
      <w:bookmarkStart w:id="12" w:name="X76230a9e8681b6a6f8deae1a69f7ca4babb957b"/>
      <w:r>
        <w:t>Выбор метрик для последующей оценки качества моделей.</w:t>
      </w:r>
      <w:bookmarkEnd w:id="12"/>
    </w:p>
    <w:p w:rsidR="000A0C02" w:rsidRDefault="000A0C02" w:rsidP="000A0C02">
      <w:pPr>
        <w:pStyle w:val="3"/>
      </w:pPr>
      <w:bookmarkStart w:id="13" w:name="X6ad0bf61d141419da66a313143c803dbd50082c"/>
      <w:r>
        <w:t>В качестве метрик для решения задачи классификации будем использовать:</w:t>
      </w:r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>Метрики, формируемые на основе матрицы ошибок:</w:t>
      </w:r>
    </w:p>
    <w:p w:rsidR="000A0C02" w:rsidRDefault="000A0C02" w:rsidP="000A0C02">
      <w:pPr>
        <w:pStyle w:val="4"/>
      </w:pPr>
      <w:bookmarkStart w:id="14" w:name="метрика-precision"/>
      <w:r>
        <w:t>Метрика precision:</w:t>
      </w:r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>Отображение доли верно предсказанных классификатором положительных объектов, из всех объектов, которые классификатор верно или неверно определил как положительные.</w:t>
      </w:r>
      <w:bookmarkEnd w:id="14"/>
    </w:p>
    <w:p w:rsidR="000A0C02" w:rsidRDefault="000A0C02" w:rsidP="000A0C02">
      <w:pPr>
        <w:pStyle w:val="4"/>
      </w:pPr>
      <w:bookmarkStart w:id="15" w:name="метрика-recall-полнота"/>
      <w:r>
        <w:t>Метрика recall (полнота):</w:t>
      </w:r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>Отображение доли верно предсказанных классификатором положительных объектов, из всех действительно положительных объектов.</w:t>
      </w:r>
      <w:bookmarkEnd w:id="15"/>
    </w:p>
    <w:p w:rsidR="000A0C02" w:rsidRDefault="000A0C02" w:rsidP="000A0C02">
      <w:pPr>
        <w:pStyle w:val="4"/>
      </w:pPr>
      <w:bookmarkStart w:id="16" w:name="метрика-roc-auc"/>
      <w:r>
        <w:t>Метрика ROC AUC</w:t>
      </w:r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>Для определения качества классификатора.</w:t>
      </w:r>
      <w:bookmarkEnd w:id="13"/>
      <w:bookmarkEnd w:id="16"/>
    </w:p>
    <w:p w:rsidR="000A0C02" w:rsidRDefault="000A0C02" w:rsidP="000A0C0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MetricLogger: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.df </w:t>
      </w:r>
      <w:r>
        <w:rPr>
          <w:rStyle w:val="OperatorTok"/>
        </w:rPr>
        <w:t>=</w:t>
      </w:r>
      <w:r>
        <w:rPr>
          <w:rStyle w:val="NormalTok"/>
        </w:rPr>
        <w:t xml:space="preserve"> pd.DataFrame(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>'metric'</w:t>
      </w:r>
      <w:r>
        <w:rPr>
          <w:rStyle w:val="NormalTok"/>
        </w:rPr>
        <w:t>: pd.Series([], dtype</w:t>
      </w:r>
      <w:r>
        <w:rPr>
          <w:rStyle w:val="OperatorTok"/>
        </w:rPr>
        <w:t>=</w:t>
      </w:r>
      <w:r>
        <w:rPr>
          <w:rStyle w:val="StringTok"/>
        </w:rPr>
        <w:t>'str'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'alg'</w:t>
      </w:r>
      <w:r>
        <w:rPr>
          <w:rStyle w:val="NormalTok"/>
        </w:rPr>
        <w:t>: pd.Series([], dtype</w:t>
      </w:r>
      <w:r>
        <w:rPr>
          <w:rStyle w:val="OperatorTok"/>
        </w:rPr>
        <w:t>=</w:t>
      </w:r>
      <w:r>
        <w:rPr>
          <w:rStyle w:val="StringTok"/>
        </w:rPr>
        <w:t>'str'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'value'</w:t>
      </w:r>
      <w:r>
        <w:rPr>
          <w:rStyle w:val="NormalTok"/>
        </w:rPr>
        <w:t>: pd.Series([], dtype</w:t>
      </w:r>
      <w:r>
        <w:rPr>
          <w:rStyle w:val="OperatorTok"/>
        </w:rPr>
        <w:t>=</w:t>
      </w:r>
      <w:r>
        <w:rPr>
          <w:rStyle w:val="StringTok"/>
        </w:rPr>
        <w:t>'float'</w:t>
      </w:r>
      <w:r>
        <w:rPr>
          <w:rStyle w:val="NormalTok"/>
        </w:rPr>
        <w:t>)})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add(</w:t>
      </w:r>
      <w:r>
        <w:rPr>
          <w:rStyle w:val="VariableTok"/>
        </w:rPr>
        <w:t>self</w:t>
      </w:r>
      <w:r>
        <w:rPr>
          <w:rStyle w:val="NormalTok"/>
        </w:rPr>
        <w:t>, metric, alg, value):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lastRenderedPageBreak/>
        <w:t xml:space="preserve">        Добавление значения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Удаление значения если оно уже было ранее добавлено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.df.drop(</w:t>
      </w:r>
      <w:r>
        <w:rPr>
          <w:rStyle w:val="VariableTok"/>
        </w:rPr>
        <w:t>self</w:t>
      </w:r>
      <w:r>
        <w:rPr>
          <w:rStyle w:val="NormalTok"/>
        </w:rPr>
        <w:t>.df[(</w:t>
      </w:r>
      <w:r>
        <w:rPr>
          <w:rStyle w:val="VariableTok"/>
        </w:rPr>
        <w:t>self</w:t>
      </w:r>
      <w:r>
        <w:rPr>
          <w:rStyle w:val="NormalTok"/>
        </w:rPr>
        <w:t>.df[</w:t>
      </w:r>
      <w:r>
        <w:rPr>
          <w:rStyle w:val="StringTok"/>
        </w:rPr>
        <w:t>'metric'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metric)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.df[</w:t>
      </w:r>
      <w:r>
        <w:rPr>
          <w:rStyle w:val="StringTok"/>
        </w:rPr>
        <w:t>'alg'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 xml:space="preserve">alg)].index, 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Добавление нового значения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rPr>
          <w:rStyle w:val="StringTok"/>
        </w:rPr>
        <w:t>'metric'</w:t>
      </w:r>
      <w:r>
        <w:rPr>
          <w:rStyle w:val="NormalTok"/>
        </w:rPr>
        <w:t xml:space="preserve">:metric, </w:t>
      </w:r>
      <w:r>
        <w:rPr>
          <w:rStyle w:val="StringTok"/>
        </w:rPr>
        <w:t>'alg'</w:t>
      </w:r>
      <w:r>
        <w:rPr>
          <w:rStyle w:val="NormalTok"/>
        </w:rPr>
        <w:t xml:space="preserve">:alg, </w:t>
      </w:r>
      <w:r>
        <w:rPr>
          <w:rStyle w:val="StringTok"/>
        </w:rPr>
        <w:t>'value'</w:t>
      </w:r>
      <w:r>
        <w:rPr>
          <w:rStyle w:val="NormalTok"/>
        </w:rPr>
        <w:t>:value}]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.df.append(temp,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get_data_for_metric(</w:t>
      </w:r>
      <w:r>
        <w:rPr>
          <w:rStyle w:val="VariableTok"/>
        </w:rPr>
        <w:t>self</w:t>
      </w:r>
      <w:r>
        <w:rPr>
          <w:rStyle w:val="NormalTok"/>
        </w:rPr>
        <w:t>, metric, ascending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    Формирование данных с фильтром по метрике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temp_data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.df[</w:t>
      </w:r>
      <w:r>
        <w:rPr>
          <w:rStyle w:val="VariableTok"/>
        </w:rPr>
        <w:t>self</w:t>
      </w:r>
      <w:r>
        <w:rPr>
          <w:rStyle w:val="NormalTok"/>
        </w:rPr>
        <w:t>.df[</w:t>
      </w:r>
      <w:r>
        <w:rPr>
          <w:rStyle w:val="StringTok"/>
        </w:rPr>
        <w:t>'metric'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metric]</w:t>
      </w:r>
      <w:r>
        <w:br/>
      </w:r>
      <w:r>
        <w:rPr>
          <w:rStyle w:val="NormalTok"/>
        </w:rPr>
        <w:t xml:space="preserve">        temp_data_2 </w:t>
      </w:r>
      <w:r>
        <w:rPr>
          <w:rStyle w:val="OperatorTok"/>
        </w:rPr>
        <w:t>=</w:t>
      </w:r>
      <w:r>
        <w:rPr>
          <w:rStyle w:val="NormalTok"/>
        </w:rPr>
        <w:t xml:space="preserve"> temp_data.sort_values(by</w:t>
      </w:r>
      <w:r>
        <w:rPr>
          <w:rStyle w:val="OperatorTok"/>
        </w:rPr>
        <w:t>=</w:t>
      </w:r>
      <w:r>
        <w:rPr>
          <w:rStyle w:val="StringTok"/>
        </w:rPr>
        <w:t>'value'</w:t>
      </w:r>
      <w:r>
        <w:rPr>
          <w:rStyle w:val="NormalTok"/>
        </w:rPr>
        <w:t>, ascending</w:t>
      </w:r>
      <w:r>
        <w:rPr>
          <w:rStyle w:val="OperatorTok"/>
        </w:rPr>
        <w:t>=</w:t>
      </w:r>
      <w:r>
        <w:rPr>
          <w:rStyle w:val="NormalTok"/>
        </w:rPr>
        <w:t>ascending)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temp_data_2[</w:t>
      </w:r>
      <w:r>
        <w:rPr>
          <w:rStyle w:val="StringTok"/>
        </w:rPr>
        <w:t>'alg'</w:t>
      </w:r>
      <w:r>
        <w:rPr>
          <w:rStyle w:val="NormalTok"/>
        </w:rPr>
        <w:t>].values, temp_data_2[</w:t>
      </w:r>
      <w:r>
        <w:rPr>
          <w:rStyle w:val="StringTok"/>
        </w:rPr>
        <w:t>'value'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plot(</w:t>
      </w:r>
      <w:r>
        <w:rPr>
          <w:rStyle w:val="VariableTok"/>
        </w:rPr>
        <w:t>self</w:t>
      </w:r>
      <w:r>
        <w:rPr>
          <w:rStyle w:val="NormalTok"/>
        </w:rPr>
        <w:t>, str_header, metric, ascending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    Вывод графика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array_labels, array_metric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.get_data_for_metric(metric, ascending)</w:t>
      </w:r>
      <w:r>
        <w:br/>
      </w:r>
      <w:r>
        <w:rPr>
          <w:rStyle w:val="NormalTok"/>
        </w:rPr>
        <w:t xml:space="preserve">        fig, ax1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figsize)</w:t>
      </w:r>
      <w:r>
        <w:br/>
      </w:r>
      <w:r>
        <w:rPr>
          <w:rStyle w:val="NormalTok"/>
        </w:rPr>
        <w:t xml:space="preserve">        pos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>(array_metric))</w:t>
      </w:r>
      <w:r>
        <w:br/>
      </w:r>
      <w:r>
        <w:rPr>
          <w:rStyle w:val="NormalTok"/>
        </w:rPr>
        <w:t xml:space="preserve">        rects </w:t>
      </w:r>
      <w:r>
        <w:rPr>
          <w:rStyle w:val="OperatorTok"/>
        </w:rPr>
        <w:t>=</w:t>
      </w:r>
      <w:r>
        <w:rPr>
          <w:rStyle w:val="NormalTok"/>
        </w:rPr>
        <w:t xml:space="preserve"> ax1.barh(pos, array_metric,</w:t>
      </w:r>
      <w:r>
        <w:br/>
      </w:r>
      <w:r>
        <w:rPr>
          <w:rStyle w:val="NormalTok"/>
        </w:rPr>
        <w:t xml:space="preserve">                         align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height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tick_label</w:t>
      </w:r>
      <w:r>
        <w:rPr>
          <w:rStyle w:val="OperatorTok"/>
        </w:rPr>
        <w:t>=</w:t>
      </w:r>
      <w:r>
        <w:rPr>
          <w:rStyle w:val="NormalTok"/>
        </w:rPr>
        <w:t>array_labels)</w:t>
      </w:r>
      <w:r>
        <w:br/>
      </w:r>
      <w:r>
        <w:rPr>
          <w:rStyle w:val="NormalTok"/>
        </w:rPr>
        <w:t xml:space="preserve">        ax1.set_title(str_header)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a,b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(pos, array_metric):</w:t>
      </w:r>
      <w:r>
        <w:br/>
      </w:r>
      <w:r>
        <w:rPr>
          <w:rStyle w:val="NormalTok"/>
        </w:rPr>
        <w:t xml:space="preserve">            plt.text(</w:t>
      </w:r>
      <w:r>
        <w:rPr>
          <w:rStyle w:val="FloatTok"/>
        </w:rPr>
        <w:t>0.5</w:t>
      </w:r>
      <w:r>
        <w:rPr>
          <w:rStyle w:val="NormalTok"/>
        </w:rPr>
        <w:t>, a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BuiltInTok"/>
        </w:rPr>
        <w:t>str</w:t>
      </w:r>
      <w:r>
        <w:rPr>
          <w:rStyle w:val="NormalTok"/>
        </w:rPr>
        <w:t>(</w:t>
      </w:r>
      <w:r>
        <w:rPr>
          <w:rStyle w:val="BuiltInTok"/>
        </w:rPr>
        <w:t>round</w:t>
      </w:r>
      <w:r>
        <w:rPr>
          <w:rStyle w:val="NormalTok"/>
        </w:rPr>
        <w:t>(b,</w:t>
      </w:r>
      <w:r>
        <w:rPr>
          <w:rStyle w:val="DecValTok"/>
        </w:rPr>
        <w:t>3</w:t>
      </w:r>
      <w:r>
        <w:rPr>
          <w:rStyle w:val="NormalTok"/>
        </w:rPr>
        <w:t>)), 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plt.show()   </w:t>
      </w:r>
    </w:p>
    <w:p w:rsidR="000A0C02" w:rsidRPr="000A0C02" w:rsidRDefault="000A0C02" w:rsidP="000A0C02">
      <w:pPr>
        <w:pStyle w:val="FirstParagraph"/>
        <w:rPr>
          <w:lang w:val="ru-RU"/>
        </w:rPr>
      </w:pPr>
      <w:r w:rsidRPr="000A0C02">
        <w:rPr>
          <w:lang w:val="ru-RU"/>
        </w:rPr>
        <w:t>Для задачи классификации будем использовать следующие модели:</w:t>
      </w:r>
    </w:p>
    <w:p w:rsidR="000A0C02" w:rsidRDefault="000A0C02" w:rsidP="000A0C02">
      <w:pPr>
        <w:pStyle w:val="Compact"/>
        <w:numPr>
          <w:ilvl w:val="0"/>
          <w:numId w:val="25"/>
        </w:numPr>
        <w:suppressAutoHyphens/>
      </w:pPr>
      <w:r>
        <w:t>Логистическая регрессия</w:t>
      </w:r>
    </w:p>
    <w:p w:rsidR="000A0C02" w:rsidRDefault="000A0C02" w:rsidP="000A0C02">
      <w:pPr>
        <w:pStyle w:val="Compact"/>
        <w:numPr>
          <w:ilvl w:val="0"/>
          <w:numId w:val="25"/>
        </w:numPr>
        <w:suppressAutoHyphens/>
      </w:pPr>
      <w:r>
        <w:t>Метод ближайших соседей</w:t>
      </w:r>
    </w:p>
    <w:p w:rsidR="000A0C02" w:rsidRDefault="000A0C02" w:rsidP="000A0C02">
      <w:pPr>
        <w:pStyle w:val="Compact"/>
        <w:numPr>
          <w:ilvl w:val="0"/>
          <w:numId w:val="25"/>
        </w:numPr>
        <w:suppressAutoHyphens/>
      </w:pPr>
      <w:r>
        <w:t>Решающее дерево</w:t>
      </w:r>
    </w:p>
    <w:p w:rsidR="000A0C02" w:rsidRDefault="000A0C02" w:rsidP="000A0C02">
      <w:pPr>
        <w:pStyle w:val="Compact"/>
        <w:numPr>
          <w:ilvl w:val="0"/>
          <w:numId w:val="25"/>
        </w:numPr>
        <w:suppressAutoHyphens/>
      </w:pPr>
      <w:r>
        <w:t>Случайный лес</w:t>
      </w:r>
    </w:p>
    <w:p w:rsidR="000A0C02" w:rsidRDefault="000A0C02" w:rsidP="000A0C02">
      <w:pPr>
        <w:pStyle w:val="Compact"/>
        <w:numPr>
          <w:ilvl w:val="0"/>
          <w:numId w:val="25"/>
        </w:numPr>
        <w:suppressAutoHyphens/>
      </w:pPr>
      <w:r>
        <w:t>Градиентный бустинг</w:t>
      </w:r>
    </w:p>
    <w:p w:rsidR="000A0C02" w:rsidRDefault="000A0C02" w:rsidP="000A0C02">
      <w:pPr>
        <w:pStyle w:val="2"/>
      </w:pPr>
      <w:bookmarkStart w:id="17" w:name="X2ca0eefb6570abdef3bcd5a3f1f9c4723e52aaa"/>
      <w:r>
        <w:t>Формирование обучающей и тестовой выборок на основе исходного набора данных.</w:t>
      </w:r>
      <w:bookmarkEnd w:id="17"/>
    </w:p>
    <w:p w:rsidR="000A0C02" w:rsidRDefault="000A0C02" w:rsidP="000A0C02">
      <w:pPr>
        <w:pStyle w:val="SourceCode"/>
      </w:pPr>
      <w:r>
        <w:rPr>
          <w:rStyle w:val="CommentTok"/>
        </w:rPr>
        <w:t xml:space="preserve"># На основе масштабированных данных выделим </w:t>
      </w:r>
      <w:r>
        <w:br/>
      </w:r>
      <w:r>
        <w:rPr>
          <w:rStyle w:val="CommentTok"/>
        </w:rPr>
        <w:t># обучающую и тестовую выборки с помощью фильтра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original, original[</w:t>
      </w:r>
      <w:r>
        <w:rPr>
          <w:rStyle w:val="StringTok"/>
        </w:rPr>
        <w:t>'Type'</w:t>
      </w:r>
      <w:r>
        <w:rPr>
          <w:rStyle w:val="NormalTok"/>
        </w:rPr>
        <w:t>],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(original.columns)</w:t>
      </w:r>
      <w:r>
        <w:br/>
      </w:r>
      <w:r>
        <w:rPr>
          <w:rStyle w:val="NormalTok"/>
        </w:rPr>
        <w:t>X_train.shape, X_test.shape</w:t>
      </w:r>
    </w:p>
    <w:p w:rsidR="000A0C02" w:rsidRDefault="000A0C02" w:rsidP="000A0C02">
      <w:pPr>
        <w:pStyle w:val="SourceCode"/>
      </w:pPr>
      <w:r>
        <w:rPr>
          <w:rStyle w:val="VerbatimChar"/>
        </w:rPr>
        <w:t>Index(['Temperature', 'L', 'R', 'A_M', 'Color', 'Spectral_Class', 'Type',</w:t>
      </w:r>
      <w:r>
        <w:br/>
      </w:r>
      <w:r>
        <w:rPr>
          <w:rStyle w:val="VerbatimChar"/>
        </w:rPr>
        <w:t xml:space="preserve">       'Temperature_scaled', 'L_scaled', 'R_scaled', 'A_M_scaled'],</w:t>
      </w:r>
      <w:r>
        <w:br/>
      </w:r>
      <w:r>
        <w:rPr>
          <w:rStyle w:val="VerbatimChar"/>
        </w:rPr>
        <w:t xml:space="preserve">      dtype='object')</w:t>
      </w:r>
    </w:p>
    <w:p w:rsidR="000A0C02" w:rsidRDefault="000A0C02" w:rsidP="000A0C02">
      <w:pPr>
        <w:pStyle w:val="SourceCode"/>
      </w:pPr>
      <w:r>
        <w:rPr>
          <w:rStyle w:val="VerbatimChar"/>
        </w:rPr>
        <w:t>((192, 11), (48, 11))</w:t>
      </w:r>
    </w:p>
    <w:p w:rsidR="000A0C02" w:rsidRDefault="000A0C02" w:rsidP="000A0C02">
      <w:pPr>
        <w:pStyle w:val="SourceCode"/>
      </w:pPr>
      <w:r>
        <w:rPr>
          <w:rStyle w:val="CommentTok"/>
        </w:rPr>
        <w:lastRenderedPageBreak/>
        <w:t># Признаки для задачи классификации</w:t>
      </w:r>
      <w:r>
        <w:br/>
      </w:r>
      <w:r>
        <w:rPr>
          <w:rStyle w:val="NormalTok"/>
        </w:rPr>
        <w:t xml:space="preserve">task_clas_cols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'Color'</w:t>
      </w:r>
      <w:r>
        <w:rPr>
          <w:rStyle w:val="NormalTok"/>
        </w:rPr>
        <w:t xml:space="preserve">, </w:t>
      </w:r>
      <w:r>
        <w:rPr>
          <w:rStyle w:val="StringTok"/>
        </w:rPr>
        <w:t>'Spectral_Class'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'Temperature_scaled'</w:t>
      </w:r>
      <w:r>
        <w:rPr>
          <w:rStyle w:val="NormalTok"/>
        </w:rPr>
        <w:t xml:space="preserve">, </w:t>
      </w:r>
      <w:r>
        <w:rPr>
          <w:rStyle w:val="StringTok"/>
        </w:rPr>
        <w:t>'L_scaled'</w:t>
      </w:r>
      <w:r>
        <w:rPr>
          <w:rStyle w:val="NormalTok"/>
        </w:rPr>
        <w:t xml:space="preserve">, </w:t>
      </w:r>
      <w:r>
        <w:rPr>
          <w:rStyle w:val="StringTok"/>
        </w:rPr>
        <w:t>'R_scaled'</w:t>
      </w:r>
      <w:r>
        <w:rPr>
          <w:rStyle w:val="NormalTok"/>
        </w:rPr>
        <w:t xml:space="preserve">, </w:t>
      </w:r>
      <w:r>
        <w:rPr>
          <w:rStyle w:val="StringTok"/>
        </w:rPr>
        <w:t>'A_M_scaled'</w:t>
      </w:r>
      <w:r>
        <w:rPr>
          <w:rStyle w:val="NormalTok"/>
        </w:rPr>
        <w:t>]</w:t>
      </w:r>
    </w:p>
    <w:p w:rsidR="000A0C02" w:rsidRDefault="000A0C02" w:rsidP="000A0C02">
      <w:pPr>
        <w:pStyle w:val="SourceCode"/>
      </w:pPr>
      <w:r>
        <w:rPr>
          <w:rStyle w:val="CommentTok"/>
        </w:rPr>
        <w:t># Выборки для задачи классификации</w:t>
      </w:r>
      <w:r>
        <w:br/>
      </w:r>
      <w:r>
        <w:rPr>
          <w:rStyle w:val="NormalTok"/>
        </w:rPr>
        <w:t xml:space="preserve">clas_X_train </w:t>
      </w:r>
      <w:r>
        <w:rPr>
          <w:rStyle w:val="OperatorTok"/>
        </w:rPr>
        <w:t>=</w:t>
      </w:r>
      <w:r>
        <w:rPr>
          <w:rStyle w:val="NormalTok"/>
        </w:rPr>
        <w:t xml:space="preserve"> X_train[task_clas_cols]</w:t>
      </w:r>
      <w:r>
        <w:br/>
      </w:r>
      <w:r>
        <w:rPr>
          <w:rStyle w:val="NormalTok"/>
        </w:rPr>
        <w:t xml:space="preserve">clas_X_test </w:t>
      </w:r>
      <w:r>
        <w:rPr>
          <w:rStyle w:val="OperatorTok"/>
        </w:rPr>
        <w:t>=</w:t>
      </w:r>
      <w:r>
        <w:rPr>
          <w:rStyle w:val="NormalTok"/>
        </w:rPr>
        <w:t xml:space="preserve"> X_test[task_clas_cols]</w:t>
      </w:r>
      <w:r>
        <w:br/>
      </w:r>
      <w:r>
        <w:rPr>
          <w:rStyle w:val="NormalTok"/>
        </w:rPr>
        <w:t xml:space="preserve">clas_Y_train </w:t>
      </w:r>
      <w:r>
        <w:rPr>
          <w:rStyle w:val="OperatorTok"/>
        </w:rPr>
        <w:t>=</w:t>
      </w:r>
      <w:r>
        <w:rPr>
          <w:rStyle w:val="NormalTok"/>
        </w:rPr>
        <w:t xml:space="preserve"> y_train</w:t>
      </w:r>
      <w:r>
        <w:br/>
      </w:r>
      <w:r>
        <w:rPr>
          <w:rStyle w:val="NormalTok"/>
        </w:rPr>
        <w:t xml:space="preserve">clas_Y_test </w:t>
      </w:r>
      <w:r>
        <w:rPr>
          <w:rStyle w:val="OperatorTok"/>
        </w:rPr>
        <w:t>=</w:t>
      </w:r>
      <w:r>
        <w:rPr>
          <w:rStyle w:val="NormalTok"/>
        </w:rPr>
        <w:t xml:space="preserve"> y_test</w:t>
      </w:r>
      <w:r>
        <w:br/>
      </w:r>
      <w:r>
        <w:rPr>
          <w:rStyle w:val="NormalTok"/>
        </w:rPr>
        <w:t>clas_X_train.shape, clas_X_test.shape, clas_Y_train.shape, clas_Y_test.shape</w:t>
      </w:r>
    </w:p>
    <w:p w:rsidR="000A0C02" w:rsidRDefault="000A0C02" w:rsidP="000A0C02">
      <w:pPr>
        <w:pStyle w:val="SourceCode"/>
      </w:pPr>
      <w:r>
        <w:rPr>
          <w:rStyle w:val="VerbatimChar"/>
        </w:rPr>
        <w:t>((192, 6), (48, 6), (192,), (48,))</w:t>
      </w:r>
    </w:p>
    <w:p w:rsidR="000A0C02" w:rsidRDefault="000A0C02" w:rsidP="000A0C02">
      <w:pPr>
        <w:pStyle w:val="SourceCode"/>
      </w:pPr>
      <w:r>
        <w:rPr>
          <w:rStyle w:val="NormalTok"/>
        </w:rPr>
        <w:t>clas_Y_test.values</w:t>
      </w:r>
    </w:p>
    <w:p w:rsidR="000A0C02" w:rsidRDefault="000A0C02" w:rsidP="000A0C02">
      <w:pPr>
        <w:pStyle w:val="SourceCode"/>
      </w:pPr>
      <w:r>
        <w:rPr>
          <w:rStyle w:val="VerbatimChar"/>
        </w:rPr>
        <w:t>array([4, 1, 2, 3, 3, 0, 3, 2, 5, 5, 5, 0, 1, 3, 2, 3, 5, 0, 3, 4, 5, 5,</w:t>
      </w:r>
      <w:r>
        <w:br/>
      </w:r>
      <w:r>
        <w:rPr>
          <w:rStyle w:val="VerbatimChar"/>
        </w:rPr>
        <w:t xml:space="preserve">       4, 3, 5, 5, 0, 0, 3, 2, 2, 4, 2, 2, 4, 3, 3, 1, 4, 5, 1, 3, 5, 3,</w:t>
      </w:r>
      <w:r>
        <w:br/>
      </w:r>
      <w:r>
        <w:rPr>
          <w:rStyle w:val="VerbatimChar"/>
        </w:rPr>
        <w:t xml:space="preserve">       0, 3, 1, 2], dtype=int64)</w:t>
      </w:r>
    </w:p>
    <w:p w:rsidR="000A0C02" w:rsidRDefault="000A0C02" w:rsidP="000A0C02">
      <w:pPr>
        <w:pStyle w:val="2"/>
      </w:pPr>
      <w:bookmarkStart w:id="18" w:name="X6d0f4fd06a8a1b73f76c5e98cdc2d8d39da0310"/>
      <w:r>
        <w:t>Построение базового решения (baseline) для выбранных моделей без подбора гиперпараметров. Производится обучение моделей на основе обучающей выборки и оценка качества моделей на основе тестовой выборки.</w:t>
      </w:r>
      <w:bookmarkEnd w:id="18"/>
    </w:p>
    <w:p w:rsidR="000A0C02" w:rsidRDefault="000A0C02" w:rsidP="000A0C02">
      <w:pPr>
        <w:pStyle w:val="SourceCode"/>
      </w:pPr>
      <w:r>
        <w:rPr>
          <w:rStyle w:val="CommentTok"/>
        </w:rPr>
        <w:t># Сохранение метрик</w:t>
      </w:r>
      <w:r>
        <w:br/>
      </w:r>
      <w:r>
        <w:rPr>
          <w:rStyle w:val="NormalTok"/>
        </w:rPr>
        <w:t xml:space="preserve">clasMetricLogger </w:t>
      </w:r>
      <w:r>
        <w:rPr>
          <w:rStyle w:val="OperatorTok"/>
        </w:rPr>
        <w:t>=</w:t>
      </w:r>
      <w:r>
        <w:rPr>
          <w:rStyle w:val="NormalTok"/>
        </w:rPr>
        <w:t xml:space="preserve"> MetricLogger()</w:t>
      </w:r>
    </w:p>
    <w:p w:rsidR="000A0C02" w:rsidRDefault="000A0C02" w:rsidP="000A0C02">
      <w:pPr>
        <w:pStyle w:val="SourceCode"/>
      </w:pPr>
      <w:r>
        <w:rPr>
          <w:rStyle w:val="CommentTok"/>
        </w:rPr>
        <w:t># Отрисовка ROC-кривой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draw_roc_curve(y_true, y_score, ax, pos_label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StringTok"/>
        </w:rPr>
        <w:t>'micro'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fpr, tpr, thresholds </w:t>
      </w:r>
      <w:r>
        <w:rPr>
          <w:rStyle w:val="OperatorTok"/>
        </w:rPr>
        <w:t>=</w:t>
      </w:r>
      <w:r>
        <w:rPr>
          <w:rStyle w:val="NormalTok"/>
        </w:rPr>
        <w:t xml:space="preserve"> roc_curve(y_true, y_score, </w:t>
      </w:r>
      <w:r>
        <w:br/>
      </w:r>
      <w:r>
        <w:rPr>
          <w:rStyle w:val="NormalTok"/>
        </w:rPr>
        <w:t xml:space="preserve">                                     pos_label</w:t>
      </w:r>
      <w:r>
        <w:rPr>
          <w:rStyle w:val="OperatorTok"/>
        </w:rPr>
        <w:t>=</w:t>
      </w:r>
      <w:r>
        <w:rPr>
          <w:rStyle w:val="NormalTok"/>
        </w:rPr>
        <w:t>pos_label)</w:t>
      </w:r>
      <w:r>
        <w:br/>
      </w:r>
      <w:r>
        <w:rPr>
          <w:rStyle w:val="NormalTok"/>
        </w:rPr>
        <w:t xml:space="preserve">    roc_auc_value </w:t>
      </w:r>
      <w:r>
        <w:rPr>
          <w:rStyle w:val="OperatorTok"/>
        </w:rPr>
        <w:t>=</w:t>
      </w:r>
      <w:r>
        <w:rPr>
          <w:rStyle w:val="NormalTok"/>
        </w:rPr>
        <w:t xml:space="preserve"> roc_auc_score(y_true, y_score, average</w:t>
      </w:r>
      <w:r>
        <w:rPr>
          <w:rStyle w:val="OperatorTok"/>
        </w:rPr>
        <w:t>=</w:t>
      </w:r>
      <w:r>
        <w:rPr>
          <w:rStyle w:val="NormalTok"/>
        </w:rPr>
        <w:t>average, multi_class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#plt.figure()</w:t>
      </w:r>
      <w:r>
        <w:br/>
      </w:r>
      <w:r>
        <w:rPr>
          <w:rStyle w:val="NormalTok"/>
        </w:rPr>
        <w:t xml:space="preserve">    lw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ax.plot(fpr, tpr, color</w:t>
      </w:r>
      <w:r>
        <w:rPr>
          <w:rStyle w:val="OperatorTok"/>
        </w:rPr>
        <w:t>=</w:t>
      </w:r>
      <w:r>
        <w:rPr>
          <w:rStyle w:val="StringTok"/>
        </w:rPr>
        <w:t>'darkorange'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lw</w:t>
      </w:r>
      <w:r>
        <w:rPr>
          <w:rStyle w:val="OperatorTok"/>
        </w:rPr>
        <w:t>=</w:t>
      </w:r>
      <w:r>
        <w:rPr>
          <w:rStyle w:val="NormalTok"/>
        </w:rPr>
        <w:t>lw, label</w:t>
      </w:r>
      <w:r>
        <w:rPr>
          <w:rStyle w:val="OperatorTok"/>
        </w:rPr>
        <w:t>=</w:t>
      </w:r>
      <w:r>
        <w:rPr>
          <w:rStyle w:val="StringTok"/>
        </w:rPr>
        <w:t xml:space="preserve">'ROC curve (area = </w:t>
      </w:r>
      <w:r>
        <w:rPr>
          <w:rStyle w:val="SpecialCharTok"/>
        </w:rPr>
        <w:t>%0.2f</w:t>
      </w:r>
      <w:r>
        <w:rPr>
          <w:rStyle w:val="StringTok"/>
        </w:rPr>
        <w:t>)'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roc_auc_value)</w:t>
      </w:r>
      <w:r>
        <w:br/>
      </w:r>
      <w:r>
        <w:rPr>
          <w:rStyle w:val="NormalTok"/>
        </w:rPr>
        <w:t xml:space="preserve">    ax.plot([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StringTok"/>
        </w:rPr>
        <w:t>'navy'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NormalTok"/>
        </w:rPr>
        <w:t>lw,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ax.set_xlim([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ax.set_xlim([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ax.set_xlabel(</w:t>
      </w:r>
      <w:r>
        <w:rPr>
          <w:rStyle w:val="StringTok"/>
        </w:rPr>
        <w:t>'False Positive Rate'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ax.set_ylabel(</w:t>
      </w:r>
      <w:r>
        <w:rPr>
          <w:rStyle w:val="StringTok"/>
        </w:rPr>
        <w:t>'True Positive Rate'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ax.set_title(</w:t>
      </w:r>
      <w:r>
        <w:rPr>
          <w:rStyle w:val="StringTok"/>
        </w:rPr>
        <w:t>'Receiver operating characteristic'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ax.legend(loc</w:t>
      </w:r>
      <w:r>
        <w:rPr>
          <w:rStyle w:val="OperatorTok"/>
        </w:rPr>
        <w:t>=</w:t>
      </w:r>
      <w:r>
        <w:rPr>
          <w:rStyle w:val="StringTok"/>
        </w:rPr>
        <w:t>"lower right"</w:t>
      </w:r>
      <w:r>
        <w:rPr>
          <w:rStyle w:val="NormalTok"/>
        </w:rPr>
        <w:t>)</w:t>
      </w:r>
    </w:p>
    <w:p w:rsidR="000A0C02" w:rsidRDefault="000A0C02" w:rsidP="000A0C02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clas_train_model(model_name, model, clasMetricLogger):</w:t>
      </w:r>
      <w:r>
        <w:br/>
      </w:r>
      <w:r>
        <w:rPr>
          <w:rStyle w:val="NormalTok"/>
        </w:rPr>
        <w:t xml:space="preserve">    model.fit(X_train, y_train)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Предсказание значений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    accuracy </w:t>
      </w:r>
      <w:r>
        <w:rPr>
          <w:rStyle w:val="OperatorTok"/>
        </w:rPr>
        <w:t>=</w:t>
      </w:r>
      <w:r>
        <w:rPr>
          <w:rStyle w:val="NormalTok"/>
        </w:rPr>
        <w:t xml:space="preserve"> accuracy_score(clas_Y_test.values, Y_pred)</w:t>
      </w:r>
      <w:r>
        <w:br/>
      </w:r>
      <w:r>
        <w:rPr>
          <w:rStyle w:val="NormalTok"/>
        </w:rPr>
        <w:t xml:space="preserve">    precision </w:t>
      </w:r>
      <w:r>
        <w:rPr>
          <w:rStyle w:val="OperatorTok"/>
        </w:rPr>
        <w:t>=</w:t>
      </w:r>
      <w:r>
        <w:rPr>
          <w:rStyle w:val="NormalTok"/>
        </w:rPr>
        <w:t xml:space="preserve"> precision_score(clas_Y_test.values, Y_pred, average</w:t>
      </w:r>
      <w:r>
        <w:rPr>
          <w:rStyle w:val="OperatorTok"/>
        </w:rPr>
        <w:t>=</w:t>
      </w:r>
      <w:r>
        <w:rPr>
          <w:rStyle w:val="StringTok"/>
        </w:rPr>
        <w:t>'micro'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recall </w:t>
      </w:r>
      <w:r>
        <w:rPr>
          <w:rStyle w:val="OperatorTok"/>
        </w:rPr>
        <w:t>=</w:t>
      </w:r>
      <w:r>
        <w:rPr>
          <w:rStyle w:val="NormalTok"/>
        </w:rPr>
        <w:t xml:space="preserve"> recall_score(clas_Y_test.values, Y_pred, average</w:t>
      </w:r>
      <w:r>
        <w:rPr>
          <w:rStyle w:val="OperatorTok"/>
        </w:rPr>
        <w:t>=</w:t>
      </w:r>
      <w:r>
        <w:rPr>
          <w:rStyle w:val="StringTok"/>
        </w:rPr>
        <w:t>'micro'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clasMetricLogger.add(</w:t>
      </w:r>
      <w:r>
        <w:rPr>
          <w:rStyle w:val="StringTok"/>
        </w:rPr>
        <w:t>'accuracy'</w:t>
      </w:r>
      <w:r>
        <w:rPr>
          <w:rStyle w:val="NormalTok"/>
        </w:rPr>
        <w:t>, model_name, accuracy)</w:t>
      </w:r>
      <w:r>
        <w:br/>
      </w:r>
      <w:r>
        <w:rPr>
          <w:rStyle w:val="NormalTok"/>
        </w:rPr>
        <w:t xml:space="preserve">    clasMetricLogger.add(</w:t>
      </w:r>
      <w:r>
        <w:rPr>
          <w:rStyle w:val="StringTok"/>
        </w:rPr>
        <w:t>'precision'</w:t>
      </w:r>
      <w:r>
        <w:rPr>
          <w:rStyle w:val="NormalTok"/>
        </w:rPr>
        <w:t>, model_name, precision)</w:t>
      </w:r>
      <w:r>
        <w:br/>
      </w:r>
      <w:r>
        <w:rPr>
          <w:rStyle w:val="NormalTok"/>
        </w:rPr>
        <w:t xml:space="preserve">    clasMetricLogger.add(</w:t>
      </w:r>
      <w:r>
        <w:rPr>
          <w:rStyle w:val="StringTok"/>
        </w:rPr>
        <w:t>'recall'</w:t>
      </w:r>
      <w:r>
        <w:rPr>
          <w:rStyle w:val="NormalTok"/>
        </w:rPr>
        <w:t>, model_name, recall)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plt.subplots(nrows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    </w:t>
      </w:r>
      <w:r>
        <w:br/>
      </w:r>
      <w:r>
        <w:br/>
      </w:r>
      <w:r>
        <w:rPr>
          <w:rStyle w:val="NormalTok"/>
        </w:rPr>
        <w:lastRenderedPageBreak/>
        <w:t xml:space="preserve">    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confusion_matrix(clas_Y_test, Y_pred, labels</w:t>
      </w:r>
      <w:r>
        <w:rPr>
          <w:rStyle w:val="OperatorTok"/>
        </w:rPr>
        <w:t>=</w:t>
      </w:r>
      <w:r>
        <w:rPr>
          <w:rStyle w:val="NormalTok"/>
        </w:rPr>
        <w:t>np.unique(clas_Y_train),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np.unique(clas_Y_train))</w:t>
      </w:r>
      <w:r>
        <w:br/>
      </w:r>
      <w:r>
        <w:rPr>
          <w:rStyle w:val="NormalTok"/>
        </w:rPr>
        <w:t xml:space="preserve">    disp.plot(ax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rPr>
          <w:rStyle w:val="NormalTok"/>
        </w:rPr>
        <w:t xml:space="preserve">    ax.set_title(</w:t>
      </w:r>
      <w:r>
        <w:rPr>
          <w:rStyle w:val="StringTok"/>
        </w:rPr>
        <w:t xml:space="preserve">"Accuracy: 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(accuracy_score(clas_Y_test.values, Y_pred)))</w:t>
      </w:r>
      <w:r>
        <w:br/>
      </w:r>
      <w:r>
        <w:br/>
      </w:r>
      <w:r>
        <w:rPr>
          <w:rStyle w:val="NormalTok"/>
        </w:rPr>
        <w:t xml:space="preserve">    fig.suptitle(model_name)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</w:p>
    <w:p w:rsidR="000A0C02" w:rsidRDefault="000A0C02" w:rsidP="000A0C02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model_name, model </w:t>
      </w:r>
      <w:r>
        <w:rPr>
          <w:rStyle w:val="KeywordTok"/>
        </w:rPr>
        <w:t>in</w:t>
      </w:r>
      <w:r>
        <w:rPr>
          <w:rStyle w:val="NormalTok"/>
        </w:rPr>
        <w:t xml:space="preserve"> clas_models.items():</w:t>
      </w:r>
      <w:r>
        <w:br/>
      </w:r>
      <w:r>
        <w:rPr>
          <w:rStyle w:val="NormalTok"/>
        </w:rPr>
        <w:t xml:space="preserve">    clas_train_model(model_name, model, clasMetricLogger)</w:t>
      </w:r>
    </w:p>
    <w:p w:rsidR="000A0C02" w:rsidRDefault="000A0C02" w:rsidP="000A0C02">
      <w:pPr>
        <w:pStyle w:val="SourceCode"/>
      </w:pPr>
      <w:r>
        <w:rPr>
          <w:rStyle w:val="VerbatimChar"/>
        </w:rPr>
        <w:t>C:\Users\prite\anaconda3\lib\site-packages\sklearn\linear_model\_logistic.py:458: ConvergenceWarning: lbfgs failed to converge (status=1):</w:t>
      </w:r>
      <w:r>
        <w:br/>
      </w:r>
      <w:r>
        <w:rPr>
          <w:rStyle w:val="VerbatimChar"/>
        </w:rPr>
        <w:t>STOP: TOTAL NO. of ITERATIONS REACHED LIMIT.</w:t>
      </w:r>
      <w:r>
        <w:br/>
      </w:r>
      <w:r>
        <w:br/>
      </w:r>
      <w:r>
        <w:rPr>
          <w:rStyle w:val="VerbatimChar"/>
        </w:rPr>
        <w:t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https://scikit-learn.org/stable/modules/preprocessing.html</w:t>
      </w:r>
      <w:r>
        <w:br/>
      </w:r>
      <w:r>
        <w:rPr>
          <w:rStyle w:val="VerbatimChar"/>
        </w:rPr>
        <w:t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</w:p>
    <w:p w:rsidR="000A0C02" w:rsidRDefault="000A0C02" w:rsidP="000A0C02">
      <w:pPr>
        <w:pStyle w:val="FirstParagraph"/>
        <w:rPr>
          <w:rStyle w:val="VerbatimChar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81575" cy="46386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</w:p>
    <w:p w:rsidR="000A0C02" w:rsidRDefault="000A0C02" w:rsidP="000A0C02">
      <w:pPr>
        <w:pStyle w:val="FirstParagraph"/>
        <w:rPr>
          <w:rStyle w:val="VerbatimChar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81575" cy="463867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</w:p>
    <w:p w:rsidR="000A0C02" w:rsidRDefault="000A0C02" w:rsidP="000A0C02">
      <w:pPr>
        <w:pStyle w:val="FirstParagraph"/>
        <w:rPr>
          <w:rStyle w:val="VerbatimChar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81575" cy="46386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</w:p>
    <w:p w:rsidR="000A0C02" w:rsidRDefault="000A0C02" w:rsidP="000A0C02">
      <w:pPr>
        <w:pStyle w:val="FirstParagraph"/>
        <w:rPr>
          <w:rStyle w:val="VerbatimChar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81575" cy="46386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</w:p>
    <w:p w:rsidR="000A0C02" w:rsidRDefault="000A0C02" w:rsidP="000A0C02">
      <w:pPr>
        <w:pStyle w:val="FirstParagraph"/>
        <w:rPr>
          <w:rStyle w:val="VerbatimChar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81575" cy="46386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</w:p>
    <w:p w:rsidR="000A0C02" w:rsidRDefault="000A0C02" w:rsidP="000A0C02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81575" cy="46386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2"/>
      </w:pPr>
      <w:bookmarkStart w:id="19" w:name="Xd919f2b5f0322142c4bf619c8cc57a979a17ad5"/>
      <w:r>
        <w:t>Подбор гиперпараметров для выбранных моделей. Рекомендуется использовать методы кросс-валидации. В зависимости от используемой библиотеки можно применять функцию GridSearchCV, использовать перебор параметров в цикле, или использовать другие методы.</w:t>
      </w:r>
      <w:bookmarkEnd w:id="19"/>
    </w:p>
    <w:p w:rsidR="000A0C02" w:rsidRDefault="000A0C02" w:rsidP="000A0C02">
      <w:pPr>
        <w:pStyle w:val="SourceCode"/>
      </w:pPr>
      <w:r>
        <w:rPr>
          <w:rStyle w:val="NormalTok"/>
        </w:rPr>
        <w:t>clas_X_train.shape</w:t>
      </w:r>
    </w:p>
    <w:p w:rsidR="000A0C02" w:rsidRDefault="000A0C02" w:rsidP="000A0C02">
      <w:pPr>
        <w:pStyle w:val="SourceCode"/>
      </w:pPr>
      <w:r>
        <w:rPr>
          <w:rStyle w:val="VerbatimChar"/>
        </w:rPr>
        <w:t>(192, 6)</w:t>
      </w:r>
    </w:p>
    <w:p w:rsidR="000A0C02" w:rsidRDefault="000A0C02" w:rsidP="000A0C02">
      <w:pPr>
        <w:pStyle w:val="SourceCode"/>
      </w:pPr>
      <w:r>
        <w:rPr>
          <w:rStyle w:val="NormalTok"/>
        </w:rPr>
        <w:t xml:space="preserve">n_range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tuned_parameters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rPr>
          <w:rStyle w:val="StringTok"/>
        </w:rPr>
        <w:t>'n_neighbors'</w:t>
      </w:r>
      <w:r>
        <w:rPr>
          <w:rStyle w:val="NormalTok"/>
        </w:rPr>
        <w:t>: n_range}]</w:t>
      </w:r>
      <w:r>
        <w:br/>
      </w:r>
      <w:r>
        <w:rPr>
          <w:rStyle w:val="NormalTok"/>
        </w:rPr>
        <w:t>tuned_parameters</w:t>
      </w:r>
    </w:p>
    <w:p w:rsidR="000A0C02" w:rsidRDefault="000A0C02" w:rsidP="000A0C02">
      <w:pPr>
        <w:pStyle w:val="SourceCode"/>
      </w:pPr>
      <w:r>
        <w:rPr>
          <w:rStyle w:val="VerbatimChar"/>
        </w:rPr>
        <w:t>[{'n_neighbors': array([ 2,  3,  4,  5,  6,  7,  8,  9, 10, 11, 12, 13, 14, 15, 16, 17, 18,</w:t>
      </w:r>
      <w:r>
        <w:br/>
      </w:r>
      <w:r>
        <w:rPr>
          <w:rStyle w:val="VerbatimChar"/>
        </w:rPr>
        <w:t xml:space="preserve">         19, 20, 21, 22, 23, 24, 25, 26, 27, 28, 29, 30])}]</w:t>
      </w:r>
    </w:p>
    <w:p w:rsidR="000A0C02" w:rsidRDefault="000A0C02" w:rsidP="000A0C02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clf_gs </w:t>
      </w:r>
      <w:r>
        <w:rPr>
          <w:rStyle w:val="OperatorTok"/>
        </w:rPr>
        <w:t>=</w:t>
      </w:r>
      <w:r>
        <w:rPr>
          <w:rStyle w:val="NormalTok"/>
        </w:rPr>
        <w:t xml:space="preserve"> GridSearchCV(KNeighborsClassifier(), tuned_parameters,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clf_gs.fit(clas_X_train, clas_Y_train)</w:t>
      </w:r>
    </w:p>
    <w:p w:rsidR="000A0C02" w:rsidRDefault="000A0C02" w:rsidP="000A0C02">
      <w:pPr>
        <w:pStyle w:val="SourceCode"/>
      </w:pPr>
      <w:r>
        <w:rPr>
          <w:rStyle w:val="VerbatimChar"/>
        </w:rPr>
        <w:t>CPU times: total: 1.14 s</w:t>
      </w:r>
      <w:r>
        <w:br/>
      </w:r>
      <w:r>
        <w:rPr>
          <w:rStyle w:val="VerbatimChar"/>
        </w:rPr>
        <w:t>Wall time: 1.17 s</w:t>
      </w:r>
    </w:p>
    <w:p w:rsidR="000A0C02" w:rsidRDefault="000A0C02" w:rsidP="000A0C02">
      <w:pPr>
        <w:pStyle w:val="SourceCode"/>
      </w:pPr>
      <w:r>
        <w:rPr>
          <w:rStyle w:val="VerbatimChar"/>
        </w:rPr>
        <w:t>GridSearchCV(cv=5, estimator=KNeighborsClassifier(),</w:t>
      </w:r>
      <w:r>
        <w:br/>
      </w:r>
      <w:r>
        <w:rPr>
          <w:rStyle w:val="VerbatimChar"/>
        </w:rPr>
        <w:t xml:space="preserve">             param_grid=[{'n_neighbors': array([ 2,  3,  4,  5,  6,  7,  8,  9, 10, 11, 12, 13, 14, 15, 16, 17, 18,</w:t>
      </w:r>
      <w:r>
        <w:br/>
      </w:r>
      <w:r>
        <w:rPr>
          <w:rStyle w:val="VerbatimChar"/>
        </w:rPr>
        <w:t xml:space="preserve">       19, 20, 21, 22, 23, 24, 25, 26, 27, 28, 29, 30])}],</w:t>
      </w:r>
      <w:r>
        <w:br/>
      </w:r>
      <w:r>
        <w:rPr>
          <w:rStyle w:val="VerbatimChar"/>
        </w:rPr>
        <w:t xml:space="preserve">             scoring='accuracy')</w:t>
      </w:r>
    </w:p>
    <w:p w:rsidR="000A0C02" w:rsidRDefault="000A0C02" w:rsidP="000A0C02">
      <w:pPr>
        <w:pStyle w:val="SourceCode"/>
      </w:pPr>
      <w:r>
        <w:rPr>
          <w:rStyle w:val="CommentTok"/>
        </w:rPr>
        <w:lastRenderedPageBreak/>
        <w:t># Лучшая модель</w:t>
      </w:r>
      <w:r>
        <w:br/>
      </w:r>
      <w:r>
        <w:rPr>
          <w:rStyle w:val="NormalTok"/>
        </w:rPr>
        <w:t>clf_gs.best_estimator_</w:t>
      </w:r>
    </w:p>
    <w:p w:rsidR="000A0C02" w:rsidRDefault="000A0C02" w:rsidP="000A0C02">
      <w:pPr>
        <w:pStyle w:val="SourceCode"/>
      </w:pPr>
      <w:r>
        <w:rPr>
          <w:rStyle w:val="VerbatimChar"/>
        </w:rPr>
        <w:t>KNeighborsClassifier(n_neighbors=2)</w:t>
      </w:r>
    </w:p>
    <w:p w:rsidR="000A0C02" w:rsidRDefault="000A0C02" w:rsidP="000A0C02">
      <w:pPr>
        <w:pStyle w:val="SourceCode"/>
      </w:pPr>
      <w:r>
        <w:rPr>
          <w:rStyle w:val="CommentTok"/>
        </w:rPr>
        <w:t># Лучшее значение параметров</w:t>
      </w:r>
      <w:r>
        <w:br/>
      </w:r>
      <w:r>
        <w:rPr>
          <w:rStyle w:val="NormalTok"/>
        </w:rPr>
        <w:t>clf_gs.best_params_</w:t>
      </w:r>
    </w:p>
    <w:p w:rsidR="000A0C02" w:rsidRDefault="000A0C02" w:rsidP="000A0C02">
      <w:pPr>
        <w:pStyle w:val="SourceCode"/>
      </w:pPr>
      <w:r>
        <w:rPr>
          <w:rStyle w:val="VerbatimChar"/>
        </w:rPr>
        <w:t>{'n_neighbors': 2}</w:t>
      </w:r>
    </w:p>
    <w:p w:rsidR="000A0C02" w:rsidRDefault="000A0C02" w:rsidP="000A0C02">
      <w:pPr>
        <w:pStyle w:val="SourceCode"/>
      </w:pPr>
      <w:r>
        <w:rPr>
          <w:rStyle w:val="NormalTok"/>
        </w:rPr>
        <w:t xml:space="preserve">clf_gs_best_params_txt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(clf_gs.best_params_[</w:t>
      </w:r>
      <w:r>
        <w:rPr>
          <w:rStyle w:val="StringTok"/>
        </w:rPr>
        <w:t>'n_neighbors'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clf_gs_best_params_txt</w:t>
      </w:r>
    </w:p>
    <w:p w:rsidR="000A0C02" w:rsidRDefault="000A0C02" w:rsidP="000A0C02">
      <w:pPr>
        <w:pStyle w:val="SourceCode"/>
      </w:pPr>
      <w:r>
        <w:rPr>
          <w:rStyle w:val="VerbatimChar"/>
        </w:rPr>
        <w:t>'2'</w:t>
      </w:r>
    </w:p>
    <w:p w:rsidR="000A0C02" w:rsidRDefault="000A0C02" w:rsidP="000A0C02">
      <w:pPr>
        <w:pStyle w:val="SourceCode"/>
      </w:pPr>
      <w:r>
        <w:rPr>
          <w:rStyle w:val="CommentTok"/>
        </w:rPr>
        <w:t># Изменение качества на тестовой выборке в зависимости от К-соседей</w:t>
      </w:r>
      <w:r>
        <w:br/>
      </w:r>
      <w:r>
        <w:rPr>
          <w:rStyle w:val="NormalTok"/>
        </w:rPr>
        <w:t>plt.plot(n_range, clf_gs.cv_results_[</w:t>
      </w:r>
      <w:r>
        <w:rPr>
          <w:rStyle w:val="StringTok"/>
        </w:rPr>
        <w:t>'mean_test_score'</w:t>
      </w:r>
      <w:r>
        <w:rPr>
          <w:rStyle w:val="NormalTok"/>
        </w:rPr>
        <w:t>])</w:t>
      </w:r>
    </w:p>
    <w:p w:rsidR="000A0C02" w:rsidRDefault="000A0C02" w:rsidP="000A0C02">
      <w:pPr>
        <w:pStyle w:val="SourceCode"/>
      </w:pPr>
      <w:r>
        <w:rPr>
          <w:rStyle w:val="VerbatimChar"/>
        </w:rPr>
        <w:t>[&lt;matplotlib.lines.Line2D at 0x2944a1f2410&gt;]</w:t>
      </w:r>
    </w:p>
    <w:p w:rsidR="000A0C02" w:rsidRDefault="000A0C02" w:rsidP="000A0C02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238750" cy="38671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67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2"/>
      </w:pPr>
      <w:bookmarkStart w:id="20" w:name="Xd23673ca52e9616d084066126f72177ca7c37d4"/>
      <w:r>
        <w:t>Повторение пункта для найденных оптимальных значений гиперпараметров. Сравнение качества полученных моделей с качеством baseline-моделей.</w:t>
      </w:r>
      <w:bookmarkEnd w:id="20"/>
    </w:p>
    <w:p w:rsidR="000A0C02" w:rsidRDefault="000A0C02" w:rsidP="000A0C02">
      <w:pPr>
        <w:pStyle w:val="SourceCode"/>
      </w:pPr>
      <w:r>
        <w:rPr>
          <w:rStyle w:val="NormalTok"/>
        </w:rPr>
        <w:t xml:space="preserve">clas_models_grid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'KNN_10'</w:t>
      </w:r>
      <w:r>
        <w:rPr>
          <w:rStyle w:val="NormalTok"/>
        </w:rPr>
        <w:t>:KNeighborsClassifier(n_neighbors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str</w:t>
      </w:r>
      <w:r>
        <w:rPr>
          <w:rStyle w:val="NormalTok"/>
        </w:rPr>
        <w:t>(</w:t>
      </w:r>
      <w:r>
        <w:rPr>
          <w:rStyle w:val="StringTok"/>
        </w:rPr>
        <w:t>'KNN_'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clf_gs_best_params_txt):clf_gs.best_estimator_}</w:t>
      </w:r>
    </w:p>
    <w:p w:rsidR="000A0C02" w:rsidRDefault="000A0C02" w:rsidP="000A0C02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model_name, model </w:t>
      </w:r>
      <w:r>
        <w:rPr>
          <w:rStyle w:val="KeywordTok"/>
        </w:rPr>
        <w:t>in</w:t>
      </w:r>
      <w:r>
        <w:rPr>
          <w:rStyle w:val="NormalTok"/>
        </w:rPr>
        <w:t xml:space="preserve"> clas_models_grid.items():</w:t>
      </w:r>
      <w:r>
        <w:br/>
      </w:r>
      <w:r>
        <w:rPr>
          <w:rStyle w:val="NormalTok"/>
        </w:rPr>
        <w:t xml:space="preserve">    clas_train_model(model_name, model, clasMetricLogger)</w:t>
      </w:r>
    </w:p>
    <w:p w:rsidR="000A0C02" w:rsidRDefault="000A0C02" w:rsidP="000A0C02">
      <w:pPr>
        <w:pStyle w:val="SourceCode"/>
      </w:pP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 xml:space="preserve">C:\Users\prite\AppData\Local\Temp\ipykernel_26244\368643467.py:17: FutureWarning: The frame.append method is deprecated and will be removed from </w:t>
      </w:r>
      <w:r>
        <w:rPr>
          <w:rStyle w:val="VerbatimChar"/>
        </w:rPr>
        <w:lastRenderedPageBreak/>
        <w:t>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</w:p>
    <w:p w:rsidR="000A0C02" w:rsidRDefault="000A0C02" w:rsidP="000A0C02">
      <w:pPr>
        <w:pStyle w:val="FirstParagraph"/>
        <w:rPr>
          <w:rStyle w:val="VerbatimChar"/>
        </w:rPr>
      </w:pPr>
      <w:r>
        <w:rPr>
          <w:noProof/>
          <w:lang w:val="ru-RU" w:eastAsia="ru-RU"/>
        </w:rPr>
        <w:drawing>
          <wp:inline distT="0" distB="0" distL="0" distR="0">
            <wp:extent cx="4981575" cy="463867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SourceCode"/>
      </w:pP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  <w:r>
        <w:br/>
      </w:r>
      <w:r>
        <w:rPr>
          <w:rStyle w:val="VerbatimChar"/>
        </w:rPr>
        <w:t>C:\Users\prite\AppData\Local\Temp\ipykernel_26244\368643467.py:17: FutureWarning: The frame.append method is deprecated and will be removed from pandas in a future version. Use pandas.concat instead.</w:t>
      </w:r>
      <w:r>
        <w:br/>
      </w:r>
      <w:r>
        <w:rPr>
          <w:rStyle w:val="VerbatimChar"/>
        </w:rPr>
        <w:t xml:space="preserve">  self.df = self.df.append(temp, ignore_index=True)</w:t>
      </w:r>
    </w:p>
    <w:p w:rsidR="000A0C02" w:rsidRDefault="000A0C02" w:rsidP="000A0C02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81575" cy="46386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2"/>
      </w:pPr>
      <w:bookmarkStart w:id="21" w:name="Xd5da01a6e5413827ca70785cdc0bcc43c870b32"/>
      <w:r>
        <w:t>Формирование выводов о качестве построенных моделей на основе выбранных метрик. Результаты сравнения качества рекомендуется отобразить в виде графиков и сделать выводы в форме текстового описания. Рекомендуется построение графиков обучения и валидации, влияния значений гиперпарметров на качество моделей и т.д.</w:t>
      </w:r>
      <w:bookmarkEnd w:id="21"/>
    </w:p>
    <w:p w:rsidR="000A0C02" w:rsidRDefault="000A0C02" w:rsidP="000A0C02">
      <w:pPr>
        <w:pStyle w:val="3"/>
      </w:pPr>
      <w:bookmarkStart w:id="22" w:name="решение-задачи-классификации"/>
      <w:r>
        <w:t>Решение задачи классификации</w:t>
      </w:r>
      <w:bookmarkEnd w:id="22"/>
    </w:p>
    <w:p w:rsidR="000A0C02" w:rsidRDefault="000A0C02" w:rsidP="000A0C02">
      <w:pPr>
        <w:pStyle w:val="SourceCode"/>
      </w:pPr>
      <w:r>
        <w:rPr>
          <w:rStyle w:val="CommentTok"/>
        </w:rPr>
        <w:t># Метрики качества модели</w:t>
      </w:r>
      <w:r>
        <w:br/>
      </w:r>
      <w:r>
        <w:rPr>
          <w:rStyle w:val="NormalTok"/>
        </w:rPr>
        <w:t xml:space="preserve">clas_metrics </w:t>
      </w:r>
      <w:r>
        <w:rPr>
          <w:rStyle w:val="OperatorTok"/>
        </w:rPr>
        <w:t>=</w:t>
      </w:r>
      <w:r>
        <w:rPr>
          <w:rStyle w:val="NormalTok"/>
        </w:rPr>
        <w:t xml:space="preserve"> clasMetricLogger.df[</w:t>
      </w:r>
      <w:r>
        <w:rPr>
          <w:rStyle w:val="StringTok"/>
        </w:rPr>
        <w:t>'metric'</w:t>
      </w:r>
      <w:r>
        <w:rPr>
          <w:rStyle w:val="NormalTok"/>
        </w:rPr>
        <w:t>].unique()</w:t>
      </w:r>
      <w:r>
        <w:br/>
      </w:r>
      <w:r>
        <w:rPr>
          <w:rStyle w:val="NormalTok"/>
        </w:rPr>
        <w:t>clas_metrics</w:t>
      </w:r>
    </w:p>
    <w:p w:rsidR="000A0C02" w:rsidRDefault="000A0C02" w:rsidP="000A0C02">
      <w:pPr>
        <w:pStyle w:val="SourceCode"/>
      </w:pPr>
      <w:r>
        <w:rPr>
          <w:rStyle w:val="VerbatimChar"/>
        </w:rPr>
        <w:t>array(['accuracy', 'precision', 'recall'], dtype=object)</w:t>
      </w:r>
    </w:p>
    <w:p w:rsidR="000A0C02" w:rsidRDefault="000A0C02" w:rsidP="000A0C02">
      <w:pPr>
        <w:pStyle w:val="SourceCode"/>
      </w:pPr>
      <w:r>
        <w:rPr>
          <w:rStyle w:val="CommentTok"/>
        </w:rPr>
        <w:t># Построим графики метрик качества модели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metric </w:t>
      </w:r>
      <w:r>
        <w:rPr>
          <w:rStyle w:val="KeywordTok"/>
        </w:rPr>
        <w:t>in</w:t>
      </w:r>
      <w:r>
        <w:rPr>
          <w:rStyle w:val="NormalTok"/>
        </w:rPr>
        <w:t xml:space="preserve"> clas_metrics:</w:t>
      </w:r>
      <w:r>
        <w:br/>
      </w:r>
      <w:r>
        <w:rPr>
          <w:rStyle w:val="NormalTok"/>
        </w:rPr>
        <w:t xml:space="preserve">    clasMetricLogger.plot(</w:t>
      </w:r>
      <w:r>
        <w:rPr>
          <w:rStyle w:val="StringTok"/>
        </w:rPr>
        <w:t>'Метрика: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metric, metric,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0A0C02" w:rsidRDefault="000A0C02" w:rsidP="000A0C02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4577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</w:pPr>
      <w:r>
        <w:rPr>
          <w:noProof/>
        </w:rPr>
        <w:drawing>
          <wp:inline distT="0" distB="0" distL="0" distR="0">
            <wp:extent cx="5334000" cy="44577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334000" cy="44577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2" w:rsidRDefault="000A0C02" w:rsidP="000A0C02">
      <w:pPr>
        <w:pStyle w:val="a0"/>
        <w:spacing w:before="180" w:after="180"/>
      </w:pPr>
      <w:r>
        <w:rPr>
          <w:b/>
          <w:bCs/>
        </w:rPr>
        <w:t>Вывод: на основании трех метрик, лучшей оказалась модель случайного леса и Дерево решений.</w:t>
      </w:r>
    </w:p>
    <w:p w:rsidR="000A0C02" w:rsidRPr="000A0C02" w:rsidRDefault="000A0C02" w:rsidP="00DF30DD">
      <w:pPr>
        <w:rPr>
          <w:b/>
          <w:bCs/>
          <w:sz w:val="28"/>
          <w:szCs w:val="28"/>
        </w:rPr>
      </w:pPr>
    </w:p>
    <w:sectPr w:rsidR="000A0C02" w:rsidRPr="000A0C02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200" w:rsidRDefault="00771200" w:rsidP="001944B5">
      <w:r>
        <w:separator/>
      </w:r>
    </w:p>
  </w:endnote>
  <w:endnote w:type="continuationSeparator" w:id="0">
    <w:p w:rsidR="00771200" w:rsidRDefault="00771200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01"/>
    <w:family w:val="auto"/>
    <w:pitch w:val="variable"/>
  </w:font>
  <w:font w:name="Droid Sans Devanagari">
    <w:charset w:val="01"/>
    <w:family w:val="auto"/>
    <w:pitch w:val="variable"/>
  </w:font>
  <w:font w:name="font412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200" w:rsidRDefault="00771200" w:rsidP="001944B5">
      <w:r>
        <w:separator/>
      </w:r>
    </w:p>
  </w:footnote>
  <w:footnote w:type="continuationSeparator" w:id="0">
    <w:p w:rsidR="00771200" w:rsidRDefault="00771200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001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Num100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Num1003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Num1004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Num1005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A990"/>
    <w:multiLevelType w:val="multilevel"/>
    <w:tmpl w:val="95D0C9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00A99201"/>
    <w:multiLevelType w:val="multilevel"/>
    <w:tmpl w:val="762292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8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078A78FE"/>
    <w:multiLevelType w:val="hybridMultilevel"/>
    <w:tmpl w:val="5FD253F0"/>
    <w:lvl w:ilvl="0" w:tplc="82B283C2">
      <w:start w:val="1"/>
      <w:numFmt w:val="decimal"/>
      <w:pStyle w:val="200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12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5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7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324DB"/>
    <w:multiLevelType w:val="hybridMultilevel"/>
    <w:tmpl w:val="94A63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2" w15:restartNumberingAfterBreak="0">
    <w:nsid w:val="72270EE4"/>
    <w:multiLevelType w:val="multilevel"/>
    <w:tmpl w:val="C800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C4045"/>
    <w:multiLevelType w:val="hybridMultilevel"/>
    <w:tmpl w:val="954AA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8"/>
  </w:num>
  <w:num w:numId="4">
    <w:abstractNumId w:val="11"/>
  </w:num>
  <w:num w:numId="5">
    <w:abstractNumId w:val="12"/>
  </w:num>
  <w:num w:numId="6">
    <w:abstractNumId w:val="15"/>
  </w:num>
  <w:num w:numId="7">
    <w:abstractNumId w:val="18"/>
  </w:num>
  <w:num w:numId="8">
    <w:abstractNumId w:val="14"/>
  </w:num>
  <w:num w:numId="9">
    <w:abstractNumId w:val="9"/>
  </w:num>
  <w:num w:numId="10">
    <w:abstractNumId w:val="16"/>
  </w:num>
  <w:num w:numId="11">
    <w:abstractNumId w:val="10"/>
  </w:num>
  <w:num w:numId="12">
    <w:abstractNumId w:val="17"/>
  </w:num>
  <w:num w:numId="13">
    <w:abstractNumId w:val="13"/>
  </w:num>
  <w:num w:numId="14">
    <w:abstractNumId w:val="22"/>
  </w:num>
  <w:num w:numId="15">
    <w:abstractNumId w:val="23"/>
  </w:num>
  <w:num w:numId="16">
    <w:abstractNumId w:val="19"/>
  </w:num>
  <w:num w:numId="17">
    <w:abstractNumId w:val="6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A0C0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5437E"/>
    <w:rsid w:val="001722FD"/>
    <w:rsid w:val="00174C45"/>
    <w:rsid w:val="00175C4F"/>
    <w:rsid w:val="001944B5"/>
    <w:rsid w:val="001A3A4B"/>
    <w:rsid w:val="001B05C1"/>
    <w:rsid w:val="001C3D77"/>
    <w:rsid w:val="001D0E42"/>
    <w:rsid w:val="001D37D7"/>
    <w:rsid w:val="001D53CD"/>
    <w:rsid w:val="001F4347"/>
    <w:rsid w:val="00222F74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3B17"/>
    <w:rsid w:val="002C7B37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4B9"/>
    <w:rsid w:val="003A75D0"/>
    <w:rsid w:val="003C245A"/>
    <w:rsid w:val="003D280B"/>
    <w:rsid w:val="003E536E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6933"/>
    <w:rsid w:val="00537901"/>
    <w:rsid w:val="00541059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64796"/>
    <w:rsid w:val="006724FC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70E7F"/>
    <w:rsid w:val="00771200"/>
    <w:rsid w:val="00792341"/>
    <w:rsid w:val="00792B95"/>
    <w:rsid w:val="00793D67"/>
    <w:rsid w:val="007A4558"/>
    <w:rsid w:val="007D2D07"/>
    <w:rsid w:val="007D41BF"/>
    <w:rsid w:val="007D7FF6"/>
    <w:rsid w:val="0083050C"/>
    <w:rsid w:val="00834B2E"/>
    <w:rsid w:val="008441CD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077A4"/>
    <w:rsid w:val="00910171"/>
    <w:rsid w:val="0092273F"/>
    <w:rsid w:val="00934382"/>
    <w:rsid w:val="00953226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44B5"/>
    <w:rsid w:val="00AA5EF1"/>
    <w:rsid w:val="00AB211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676F"/>
    <w:rsid w:val="00BF402C"/>
    <w:rsid w:val="00C1676A"/>
    <w:rsid w:val="00C17791"/>
    <w:rsid w:val="00C303E6"/>
    <w:rsid w:val="00C479FB"/>
    <w:rsid w:val="00C80419"/>
    <w:rsid w:val="00C825B8"/>
    <w:rsid w:val="00C9408A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55A5D"/>
    <w:rsid w:val="00D65B0F"/>
    <w:rsid w:val="00D7322C"/>
    <w:rsid w:val="00D9015B"/>
    <w:rsid w:val="00D91240"/>
    <w:rsid w:val="00DB12EF"/>
    <w:rsid w:val="00DB38A8"/>
    <w:rsid w:val="00DD5917"/>
    <w:rsid w:val="00DF30DD"/>
    <w:rsid w:val="00DF590E"/>
    <w:rsid w:val="00E065F7"/>
    <w:rsid w:val="00E12608"/>
    <w:rsid w:val="00E35B73"/>
    <w:rsid w:val="00E37E82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091C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03CE"/>
  <w15:chartTrackingRefBased/>
  <w15:docId w15:val="{E7574262-78F6-4EA7-854B-852F64F0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79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3050C"/>
    <w:pPr>
      <w:keepNext/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"/>
    <w:next w:val="a0"/>
    <w:link w:val="50"/>
    <w:unhideWhenUsed/>
    <w:qFormat/>
    <w:rsid w:val="00175C4F"/>
    <w:pPr>
      <w:keepNext/>
      <w:keepLines/>
      <w:spacing w:before="200"/>
      <w:outlineLvl w:val="4"/>
    </w:pPr>
    <w:rPr>
      <w:rFonts w:ascii="Calibri" w:hAnsi="Calibri"/>
      <w:iCs/>
      <w:color w:val="4F81BD"/>
      <w:lang w:val="en-US" w:eastAsia="en-US"/>
    </w:rPr>
  </w:style>
  <w:style w:type="paragraph" w:styleId="6">
    <w:name w:val="heading 6"/>
    <w:basedOn w:val="a"/>
    <w:next w:val="a0"/>
    <w:link w:val="60"/>
    <w:unhideWhenUsed/>
    <w:qFormat/>
    <w:rsid w:val="00175C4F"/>
    <w:pPr>
      <w:keepNext/>
      <w:keepLines/>
      <w:spacing w:before="200"/>
      <w:outlineLvl w:val="5"/>
    </w:pPr>
    <w:rPr>
      <w:rFonts w:ascii="Calibri" w:hAnsi="Calibri"/>
      <w:color w:val="4F81BD"/>
      <w:lang w:val="en-US" w:eastAsia="en-US"/>
    </w:rPr>
  </w:style>
  <w:style w:type="paragraph" w:styleId="7">
    <w:name w:val="heading 7"/>
    <w:basedOn w:val="a"/>
    <w:next w:val="a0"/>
    <w:link w:val="70"/>
    <w:unhideWhenUsed/>
    <w:qFormat/>
    <w:rsid w:val="00175C4F"/>
    <w:pPr>
      <w:keepNext/>
      <w:keepLines/>
      <w:spacing w:before="200"/>
      <w:outlineLvl w:val="6"/>
    </w:pPr>
    <w:rPr>
      <w:rFonts w:ascii="Calibri" w:hAnsi="Calibri"/>
      <w:color w:val="4F81BD"/>
      <w:lang w:val="en-US" w:eastAsia="en-US"/>
    </w:rPr>
  </w:style>
  <w:style w:type="paragraph" w:styleId="8">
    <w:name w:val="heading 8"/>
    <w:basedOn w:val="a"/>
    <w:next w:val="a0"/>
    <w:link w:val="80"/>
    <w:unhideWhenUsed/>
    <w:qFormat/>
    <w:rsid w:val="00175C4F"/>
    <w:pPr>
      <w:keepNext/>
      <w:keepLines/>
      <w:spacing w:before="200"/>
      <w:outlineLvl w:val="7"/>
    </w:pPr>
    <w:rPr>
      <w:rFonts w:ascii="Calibri" w:hAnsi="Calibri"/>
      <w:color w:val="4F81BD"/>
      <w:lang w:val="en-US" w:eastAsia="en-US"/>
    </w:rPr>
  </w:style>
  <w:style w:type="paragraph" w:styleId="9">
    <w:name w:val="heading 9"/>
    <w:basedOn w:val="a"/>
    <w:next w:val="a0"/>
    <w:link w:val="90"/>
    <w:unhideWhenUsed/>
    <w:qFormat/>
    <w:rsid w:val="00175C4F"/>
    <w:pPr>
      <w:keepNext/>
      <w:keepLines/>
      <w:spacing w:before="200"/>
      <w:outlineLvl w:val="8"/>
    </w:pPr>
    <w:rPr>
      <w:rFonts w:ascii="Calibri" w:hAnsi="Calibri"/>
      <w:color w:val="4F81BD"/>
      <w:lang w:val="en-US"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4">
    <w:name w:val="Title"/>
    <w:basedOn w:val="a"/>
    <w:link w:val="a5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5">
    <w:name w:val="Заголовок Знак"/>
    <w:link w:val="a4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6">
    <w:name w:val="Strong"/>
    <w:uiPriority w:val="22"/>
    <w:qFormat/>
    <w:rsid w:val="00B65A9D"/>
    <w:rPr>
      <w:b/>
      <w:bCs/>
    </w:rPr>
  </w:style>
  <w:style w:type="paragraph" w:styleId="a7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8">
    <w:name w:val="Emphasis"/>
    <w:uiPriority w:val="20"/>
    <w:qFormat/>
    <w:rsid w:val="00B65A9D"/>
    <w:rPr>
      <w:i/>
      <w:iCs/>
    </w:rPr>
  </w:style>
  <w:style w:type="paragraph" w:styleId="a9">
    <w:name w:val="header"/>
    <w:basedOn w:val="a"/>
    <w:link w:val="aa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Нижний колонтитул Знак"/>
    <w:link w:val="ab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d">
    <w:name w:val="Table Grid"/>
    <w:basedOn w:val="a2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83050C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styleId="ae">
    <w:name w:val="Hyperlink"/>
    <w:unhideWhenUsed/>
    <w:rsid w:val="00222F74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222F74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664796"/>
    <w:pPr>
      <w:keepLines/>
      <w:spacing w:before="480" w:after="0" w:line="276" w:lineRule="auto"/>
      <w:outlineLvl w:val="9"/>
    </w:pPr>
    <w:rPr>
      <w:rFonts w:ascii="Calibri Light" w:hAnsi="Calibri Light"/>
      <w:color w:val="2F5496"/>
      <w:kern w:val="0"/>
      <w:sz w:val="28"/>
      <w:szCs w:val="28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664796"/>
    <w:pPr>
      <w:spacing w:before="120"/>
    </w:pPr>
    <w:rPr>
      <w:rFonts w:ascii="Calibri" w:hAnsi="Calibri" w:cs="Calibri"/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664796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semiHidden/>
    <w:unhideWhenUsed/>
    <w:rsid w:val="00664796"/>
    <w:pPr>
      <w:ind w:left="480"/>
    </w:pPr>
    <w:rPr>
      <w:rFonts w:ascii="Calibri" w:hAnsi="Calibri" w:cs="Calibr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664796"/>
    <w:pPr>
      <w:ind w:left="72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64796"/>
    <w:pPr>
      <w:ind w:left="96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664796"/>
    <w:pPr>
      <w:ind w:left="1200"/>
    </w:pPr>
    <w:rPr>
      <w:rFonts w:ascii="Calibri" w:hAnsi="Calibri" w:cs="Calibr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664796"/>
    <w:pPr>
      <w:ind w:left="1440"/>
    </w:pPr>
    <w:rPr>
      <w:rFonts w:ascii="Calibri" w:hAnsi="Calibri" w:cs="Calibr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664796"/>
    <w:pPr>
      <w:ind w:left="1680"/>
    </w:pPr>
    <w:rPr>
      <w:rFonts w:ascii="Calibri" w:hAnsi="Calibri" w:cs="Calibr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664796"/>
    <w:pPr>
      <w:ind w:left="1920"/>
    </w:pPr>
    <w:rPr>
      <w:rFonts w:ascii="Calibri" w:hAnsi="Calibri" w:cs="Calibri"/>
      <w:sz w:val="20"/>
      <w:szCs w:val="20"/>
    </w:rPr>
  </w:style>
  <w:style w:type="paragraph" w:styleId="a0">
    <w:name w:val="Body Text"/>
    <w:basedOn w:val="a"/>
    <w:link w:val="af0"/>
    <w:unhideWhenUsed/>
    <w:qFormat/>
    <w:rsid w:val="00175C4F"/>
    <w:pPr>
      <w:spacing w:after="120"/>
    </w:pPr>
  </w:style>
  <w:style w:type="character" w:customStyle="1" w:styleId="af0">
    <w:name w:val="Основной текст Знак"/>
    <w:link w:val="a0"/>
    <w:uiPriority w:val="99"/>
    <w:semiHidden/>
    <w:rsid w:val="00175C4F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50">
    <w:name w:val="Заголовок 5 Знак"/>
    <w:link w:val="5"/>
    <w:uiPriority w:val="9"/>
    <w:rsid w:val="00175C4F"/>
    <w:rPr>
      <w:rFonts w:eastAsia="Times New Roman"/>
      <w:iCs/>
      <w:color w:val="4F81BD"/>
      <w:sz w:val="24"/>
      <w:szCs w:val="24"/>
      <w:lang w:val="en-US" w:eastAsia="en-US"/>
    </w:rPr>
  </w:style>
  <w:style w:type="character" w:customStyle="1" w:styleId="60">
    <w:name w:val="Заголовок 6 Знак"/>
    <w:link w:val="6"/>
    <w:uiPriority w:val="9"/>
    <w:rsid w:val="00175C4F"/>
    <w:rPr>
      <w:rFonts w:eastAsia="Times New Roman"/>
      <w:color w:val="4F81BD"/>
      <w:sz w:val="24"/>
      <w:szCs w:val="24"/>
      <w:lang w:val="en-US" w:eastAsia="en-US"/>
    </w:rPr>
  </w:style>
  <w:style w:type="character" w:customStyle="1" w:styleId="70">
    <w:name w:val="Заголовок 7 Знак"/>
    <w:link w:val="7"/>
    <w:uiPriority w:val="9"/>
    <w:rsid w:val="00175C4F"/>
    <w:rPr>
      <w:rFonts w:eastAsia="Times New Roman"/>
      <w:color w:val="4F81BD"/>
      <w:sz w:val="24"/>
      <w:szCs w:val="24"/>
      <w:lang w:val="en-US" w:eastAsia="en-US"/>
    </w:rPr>
  </w:style>
  <w:style w:type="character" w:customStyle="1" w:styleId="80">
    <w:name w:val="Заголовок 8 Знак"/>
    <w:link w:val="8"/>
    <w:uiPriority w:val="9"/>
    <w:rsid w:val="00175C4F"/>
    <w:rPr>
      <w:rFonts w:eastAsia="Times New Roman"/>
      <w:color w:val="4F81BD"/>
      <w:sz w:val="24"/>
      <w:szCs w:val="24"/>
      <w:lang w:val="en-US" w:eastAsia="en-US"/>
    </w:rPr>
  </w:style>
  <w:style w:type="character" w:customStyle="1" w:styleId="90">
    <w:name w:val="Заголовок 9 Знак"/>
    <w:link w:val="9"/>
    <w:uiPriority w:val="9"/>
    <w:rsid w:val="00175C4F"/>
    <w:rPr>
      <w:rFonts w:eastAsia="Times New Roman"/>
      <w:color w:val="4F81BD"/>
      <w:sz w:val="24"/>
      <w:szCs w:val="24"/>
      <w:lang w:val="en-US" w:eastAsia="en-US"/>
    </w:rPr>
  </w:style>
  <w:style w:type="paragraph" w:customStyle="1" w:styleId="FirstParagraph">
    <w:name w:val="First Paragraph"/>
    <w:basedOn w:val="a0"/>
    <w:next w:val="a0"/>
    <w:qFormat/>
    <w:rsid w:val="00175C4F"/>
    <w:pPr>
      <w:spacing w:before="180" w:after="180"/>
    </w:pPr>
    <w:rPr>
      <w:rFonts w:ascii="Cambria" w:eastAsia="Cambria" w:hAnsi="Cambria"/>
      <w:lang w:val="en-US" w:eastAsia="en-US"/>
    </w:rPr>
  </w:style>
  <w:style w:type="paragraph" w:customStyle="1" w:styleId="Compact">
    <w:name w:val="Compact"/>
    <w:basedOn w:val="a0"/>
    <w:qFormat/>
    <w:rsid w:val="00175C4F"/>
    <w:pPr>
      <w:spacing w:before="36" w:after="36"/>
    </w:pPr>
    <w:rPr>
      <w:rFonts w:ascii="Cambria" w:eastAsia="Cambria" w:hAnsi="Cambria"/>
      <w:lang w:val="en-US" w:eastAsia="en-US"/>
    </w:rPr>
  </w:style>
  <w:style w:type="paragraph" w:styleId="af1">
    <w:name w:val="Subtitle"/>
    <w:basedOn w:val="a4"/>
    <w:next w:val="a0"/>
    <w:link w:val="af2"/>
    <w:qFormat/>
    <w:rsid w:val="00175C4F"/>
    <w:pPr>
      <w:keepNext/>
      <w:keepLines/>
      <w:spacing w:before="240" w:after="240"/>
    </w:pPr>
    <w:rPr>
      <w:rFonts w:ascii="Calibri" w:hAnsi="Calibri"/>
      <w:b/>
      <w:bCs/>
      <w:i w:val="0"/>
      <w:color w:val="345A8A"/>
      <w:sz w:val="30"/>
      <w:szCs w:val="30"/>
      <w:lang w:val="en-US" w:eastAsia="en-US"/>
    </w:rPr>
  </w:style>
  <w:style w:type="character" w:customStyle="1" w:styleId="af2">
    <w:name w:val="Подзаголовок Знак"/>
    <w:link w:val="af1"/>
    <w:rsid w:val="00175C4F"/>
    <w:rPr>
      <w:rFonts w:eastAsia="Times New Roman"/>
      <w:b/>
      <w:bCs/>
      <w:color w:val="345A8A"/>
      <w:sz w:val="30"/>
      <w:szCs w:val="30"/>
      <w:lang w:val="en-US" w:eastAsia="en-US"/>
    </w:rPr>
  </w:style>
  <w:style w:type="paragraph" w:customStyle="1" w:styleId="Author">
    <w:name w:val="Author"/>
    <w:next w:val="a0"/>
    <w:qFormat/>
    <w:rsid w:val="00175C4F"/>
    <w:pPr>
      <w:keepNext/>
      <w:keepLines/>
      <w:spacing w:after="200"/>
      <w:jc w:val="center"/>
    </w:pPr>
    <w:rPr>
      <w:rFonts w:ascii="Cambria" w:eastAsia="Cambria" w:hAnsi="Cambria"/>
      <w:sz w:val="24"/>
      <w:szCs w:val="24"/>
      <w:lang w:val="en-US" w:eastAsia="en-US"/>
    </w:rPr>
  </w:style>
  <w:style w:type="paragraph" w:styleId="af3">
    <w:name w:val="Date"/>
    <w:next w:val="a0"/>
    <w:link w:val="af4"/>
    <w:qFormat/>
    <w:rsid w:val="00175C4F"/>
    <w:pPr>
      <w:keepNext/>
      <w:keepLines/>
      <w:spacing w:after="200"/>
      <w:jc w:val="center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af4">
    <w:name w:val="Дата Знак"/>
    <w:link w:val="af3"/>
    <w:rsid w:val="00175C4F"/>
    <w:rPr>
      <w:rFonts w:ascii="Cambria" w:eastAsia="Cambria" w:hAnsi="Cambria"/>
      <w:sz w:val="24"/>
      <w:szCs w:val="24"/>
      <w:lang w:val="en-US" w:eastAsia="en-US"/>
    </w:rPr>
  </w:style>
  <w:style w:type="paragraph" w:customStyle="1" w:styleId="Abstract">
    <w:name w:val="Abstract"/>
    <w:basedOn w:val="a"/>
    <w:next w:val="a0"/>
    <w:qFormat/>
    <w:rsid w:val="00175C4F"/>
    <w:pPr>
      <w:keepNext/>
      <w:keepLines/>
      <w:spacing w:before="300" w:after="300"/>
    </w:pPr>
    <w:rPr>
      <w:rFonts w:ascii="Cambria" w:eastAsia="Cambria" w:hAnsi="Cambria"/>
      <w:sz w:val="20"/>
      <w:szCs w:val="20"/>
      <w:lang w:val="en-US" w:eastAsia="en-US"/>
    </w:rPr>
  </w:style>
  <w:style w:type="paragraph" w:styleId="af5">
    <w:name w:val="Bibliography"/>
    <w:basedOn w:val="a"/>
    <w:qFormat/>
    <w:rsid w:val="00175C4F"/>
    <w:pPr>
      <w:spacing w:after="200"/>
    </w:pPr>
    <w:rPr>
      <w:rFonts w:ascii="Cambria" w:eastAsia="Cambria" w:hAnsi="Cambria"/>
      <w:lang w:val="en-US" w:eastAsia="en-US"/>
    </w:rPr>
  </w:style>
  <w:style w:type="paragraph" w:styleId="af6">
    <w:name w:val="Block Text"/>
    <w:basedOn w:val="a0"/>
    <w:next w:val="a0"/>
    <w:uiPriority w:val="9"/>
    <w:unhideWhenUsed/>
    <w:qFormat/>
    <w:rsid w:val="00175C4F"/>
    <w:pPr>
      <w:spacing w:before="100" w:after="100"/>
      <w:ind w:left="480" w:right="480"/>
    </w:pPr>
    <w:rPr>
      <w:rFonts w:ascii="Cambria" w:eastAsia="Cambria" w:hAnsi="Cambria"/>
      <w:lang w:val="en-US" w:eastAsia="en-US"/>
    </w:rPr>
  </w:style>
  <w:style w:type="paragraph" w:styleId="af7">
    <w:name w:val="footnote text"/>
    <w:basedOn w:val="a"/>
    <w:link w:val="af8"/>
    <w:unhideWhenUsed/>
    <w:qFormat/>
    <w:rsid w:val="00175C4F"/>
    <w:pPr>
      <w:spacing w:after="200"/>
    </w:pPr>
    <w:rPr>
      <w:rFonts w:ascii="Cambria" w:eastAsia="Cambria" w:hAnsi="Cambria"/>
      <w:lang w:val="en-US" w:eastAsia="en-US"/>
    </w:rPr>
  </w:style>
  <w:style w:type="character" w:customStyle="1" w:styleId="af8">
    <w:name w:val="Текст сноски Знак"/>
    <w:link w:val="af7"/>
    <w:uiPriority w:val="9"/>
    <w:rsid w:val="00175C4F"/>
    <w:rPr>
      <w:rFonts w:ascii="Cambria" w:eastAsia="Cambria" w:hAnsi="Cambria"/>
      <w:sz w:val="24"/>
      <w:szCs w:val="24"/>
      <w:lang w:val="en-US" w:eastAsia="en-US"/>
    </w:rPr>
  </w:style>
  <w:style w:type="table" w:customStyle="1" w:styleId="Table">
    <w:name w:val="Table"/>
    <w:semiHidden/>
    <w:unhideWhenUsed/>
    <w:qFormat/>
    <w:rsid w:val="00175C4F"/>
    <w:pPr>
      <w:spacing w:after="200"/>
    </w:pPr>
    <w:rPr>
      <w:rFonts w:ascii="Cambria" w:eastAsia="Cambria" w:hAnsi="Cambria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175C4F"/>
    <w:pPr>
      <w:keepNext/>
      <w:keepLines/>
    </w:pPr>
    <w:rPr>
      <w:rFonts w:ascii="Cambria" w:eastAsia="Cambria" w:hAnsi="Cambria"/>
      <w:b/>
      <w:lang w:val="en-US" w:eastAsia="en-US"/>
    </w:rPr>
  </w:style>
  <w:style w:type="paragraph" w:customStyle="1" w:styleId="Definition">
    <w:name w:val="Definition"/>
    <w:basedOn w:val="a"/>
    <w:rsid w:val="00175C4F"/>
    <w:pPr>
      <w:spacing w:after="200"/>
    </w:pPr>
    <w:rPr>
      <w:rFonts w:ascii="Cambria" w:eastAsia="Cambria" w:hAnsi="Cambria"/>
      <w:lang w:val="en-US" w:eastAsia="en-US"/>
    </w:rPr>
  </w:style>
  <w:style w:type="paragraph" w:styleId="af9">
    <w:name w:val="caption"/>
    <w:basedOn w:val="a"/>
    <w:link w:val="afa"/>
    <w:qFormat/>
    <w:rsid w:val="00175C4F"/>
    <w:pPr>
      <w:spacing w:after="120"/>
    </w:pPr>
    <w:rPr>
      <w:rFonts w:ascii="Cambria" w:eastAsia="Cambria" w:hAnsi="Cambria"/>
      <w:i/>
      <w:lang w:val="en-US" w:eastAsia="en-US"/>
    </w:rPr>
  </w:style>
  <w:style w:type="paragraph" w:customStyle="1" w:styleId="TableCaption">
    <w:name w:val="Table Caption"/>
    <w:basedOn w:val="af9"/>
    <w:rsid w:val="00175C4F"/>
    <w:pPr>
      <w:keepNext/>
    </w:pPr>
  </w:style>
  <w:style w:type="paragraph" w:customStyle="1" w:styleId="ImageCaption">
    <w:name w:val="Image Caption"/>
    <w:basedOn w:val="af9"/>
    <w:rsid w:val="00175C4F"/>
  </w:style>
  <w:style w:type="paragraph" w:customStyle="1" w:styleId="Figure">
    <w:name w:val="Figure"/>
    <w:basedOn w:val="a"/>
    <w:rsid w:val="00175C4F"/>
    <w:pPr>
      <w:spacing w:after="200"/>
    </w:pPr>
    <w:rPr>
      <w:rFonts w:ascii="Cambria" w:eastAsia="Cambria" w:hAnsi="Cambria"/>
      <w:lang w:val="en-US" w:eastAsia="en-US"/>
    </w:rPr>
  </w:style>
  <w:style w:type="paragraph" w:customStyle="1" w:styleId="CaptionedFigure">
    <w:name w:val="Captioned Figure"/>
    <w:basedOn w:val="Figure"/>
    <w:rsid w:val="00175C4F"/>
    <w:pPr>
      <w:keepNext/>
    </w:pPr>
  </w:style>
  <w:style w:type="character" w:customStyle="1" w:styleId="afa">
    <w:name w:val="Название объекта Знак"/>
    <w:link w:val="af9"/>
    <w:rsid w:val="00175C4F"/>
    <w:rPr>
      <w:rFonts w:ascii="Cambria" w:eastAsia="Cambria" w:hAnsi="Cambria"/>
      <w:i/>
      <w:sz w:val="24"/>
      <w:szCs w:val="24"/>
      <w:lang w:val="en-US" w:eastAsia="en-US"/>
    </w:rPr>
  </w:style>
  <w:style w:type="character" w:customStyle="1" w:styleId="VerbatimChar">
    <w:name w:val="Verbatim Char"/>
    <w:link w:val="SourceCode"/>
    <w:rsid w:val="00175C4F"/>
    <w:rPr>
      <w:rFonts w:ascii="Consolas" w:hAnsi="Consolas"/>
      <w:sz w:val="22"/>
    </w:rPr>
  </w:style>
  <w:style w:type="character" w:customStyle="1" w:styleId="SectionNumber">
    <w:name w:val="Section Number"/>
    <w:basedOn w:val="afa"/>
    <w:rsid w:val="00175C4F"/>
    <w:rPr>
      <w:rFonts w:ascii="Cambria" w:eastAsia="Cambria" w:hAnsi="Cambria"/>
      <w:i/>
      <w:sz w:val="24"/>
      <w:szCs w:val="24"/>
      <w:lang w:val="en-US" w:eastAsia="en-US"/>
    </w:rPr>
  </w:style>
  <w:style w:type="character" w:styleId="afb">
    <w:name w:val="footnote reference"/>
    <w:rsid w:val="00175C4F"/>
    <w:rPr>
      <w:vertAlign w:val="superscript"/>
    </w:rPr>
  </w:style>
  <w:style w:type="paragraph" w:customStyle="1" w:styleId="SourceCode">
    <w:name w:val="Source Code"/>
    <w:basedOn w:val="a"/>
    <w:link w:val="VerbatimChar"/>
    <w:rsid w:val="00175C4F"/>
    <w:pPr>
      <w:wordWrap w:val="0"/>
      <w:spacing w:after="200"/>
    </w:pPr>
    <w:rPr>
      <w:rFonts w:ascii="Consolas" w:eastAsia="Calibri" w:hAnsi="Consolas"/>
      <w:sz w:val="22"/>
      <w:szCs w:val="20"/>
      <w:lang w:val="ru-RU" w:eastAsia="en-GB"/>
    </w:rPr>
  </w:style>
  <w:style w:type="character" w:customStyle="1" w:styleId="KeywordTok">
    <w:name w:val="KeywordTok"/>
    <w:rsid w:val="00175C4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175C4F"/>
    <w:rPr>
      <w:rFonts w:ascii="Consolas" w:hAnsi="Consolas"/>
      <w:color w:val="902000"/>
      <w:sz w:val="22"/>
    </w:rPr>
  </w:style>
  <w:style w:type="character" w:customStyle="1" w:styleId="DecValTok">
    <w:name w:val="DecValTok"/>
    <w:rsid w:val="00175C4F"/>
    <w:rPr>
      <w:rFonts w:ascii="Consolas" w:hAnsi="Consolas"/>
      <w:color w:val="40A070"/>
      <w:sz w:val="22"/>
    </w:rPr>
  </w:style>
  <w:style w:type="character" w:customStyle="1" w:styleId="BaseNTok">
    <w:name w:val="BaseNTok"/>
    <w:rsid w:val="00175C4F"/>
    <w:rPr>
      <w:rFonts w:ascii="Consolas" w:hAnsi="Consolas"/>
      <w:color w:val="40A070"/>
      <w:sz w:val="22"/>
    </w:rPr>
  </w:style>
  <w:style w:type="character" w:customStyle="1" w:styleId="FloatTok">
    <w:name w:val="FloatTok"/>
    <w:rsid w:val="00175C4F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175C4F"/>
    <w:rPr>
      <w:rFonts w:ascii="Consolas" w:hAnsi="Consolas"/>
      <w:color w:val="880000"/>
      <w:sz w:val="22"/>
    </w:rPr>
  </w:style>
  <w:style w:type="character" w:customStyle="1" w:styleId="CharTok">
    <w:name w:val="CharTok"/>
    <w:rsid w:val="00175C4F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175C4F"/>
    <w:rPr>
      <w:rFonts w:ascii="Consolas" w:hAnsi="Consolas"/>
      <w:color w:val="4070A0"/>
      <w:sz w:val="22"/>
    </w:rPr>
  </w:style>
  <w:style w:type="character" w:customStyle="1" w:styleId="StringTok">
    <w:name w:val="StringTok"/>
    <w:rsid w:val="00175C4F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175C4F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175C4F"/>
    <w:rPr>
      <w:rFonts w:ascii="Consolas" w:hAnsi="Consolas"/>
      <w:color w:val="BB6688"/>
      <w:sz w:val="22"/>
    </w:rPr>
  </w:style>
  <w:style w:type="character" w:customStyle="1" w:styleId="ImportTok">
    <w:name w:val="ImportTok"/>
    <w:rsid w:val="00175C4F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rsid w:val="00175C4F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175C4F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175C4F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175C4F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175C4F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175C4F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175C4F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175C4F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175C4F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175C4F"/>
    <w:rPr>
      <w:rFonts w:ascii="Consolas" w:hAnsi="Consolas"/>
      <w:color w:val="008000"/>
      <w:sz w:val="22"/>
    </w:rPr>
  </w:style>
  <w:style w:type="character" w:customStyle="1" w:styleId="ExtensionTok">
    <w:name w:val="ExtensionTok"/>
    <w:rsid w:val="00175C4F"/>
  </w:style>
  <w:style w:type="character" w:customStyle="1" w:styleId="PreprocessorTok">
    <w:name w:val="PreprocessorTok"/>
    <w:rsid w:val="00175C4F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175C4F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175C4F"/>
  </w:style>
  <w:style w:type="character" w:customStyle="1" w:styleId="InformationTok">
    <w:name w:val="InformationTok"/>
    <w:rsid w:val="00175C4F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175C4F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175C4F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175C4F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175C4F"/>
  </w:style>
  <w:style w:type="character" w:customStyle="1" w:styleId="DefaultParagraphFont">
    <w:name w:val="Default Paragraph Font"/>
    <w:rsid w:val="000A0C02"/>
  </w:style>
  <w:style w:type="character" w:customStyle="1" w:styleId="BodyTextChar">
    <w:name w:val="Body Text Char"/>
    <w:basedOn w:val="DefaultParagraphFont"/>
    <w:rsid w:val="000A0C02"/>
  </w:style>
  <w:style w:type="character" w:customStyle="1" w:styleId="FootnoteCharacters">
    <w:name w:val="Footnote Characters"/>
    <w:basedOn w:val="BodyTextChar"/>
    <w:rsid w:val="000A0C02"/>
    <w:rPr>
      <w:vertAlign w:val="superscript"/>
    </w:rPr>
  </w:style>
  <w:style w:type="character" w:customStyle="1" w:styleId="ListLabel1">
    <w:name w:val="ListLabel 1"/>
    <w:rsid w:val="000A0C02"/>
  </w:style>
  <w:style w:type="character" w:customStyle="1" w:styleId="ListLabel2">
    <w:name w:val="ListLabel 2"/>
    <w:rsid w:val="000A0C02"/>
  </w:style>
  <w:style w:type="character" w:customStyle="1" w:styleId="ListLabel3">
    <w:name w:val="ListLabel 3"/>
    <w:rsid w:val="000A0C02"/>
  </w:style>
  <w:style w:type="character" w:customStyle="1" w:styleId="ListLabel4">
    <w:name w:val="ListLabel 4"/>
    <w:rsid w:val="000A0C02"/>
  </w:style>
  <w:style w:type="character" w:customStyle="1" w:styleId="ListLabel5">
    <w:name w:val="ListLabel 5"/>
    <w:rsid w:val="000A0C02"/>
  </w:style>
  <w:style w:type="character" w:customStyle="1" w:styleId="ListLabel6">
    <w:name w:val="ListLabel 6"/>
    <w:rsid w:val="000A0C02"/>
  </w:style>
  <w:style w:type="character" w:customStyle="1" w:styleId="ListLabel7">
    <w:name w:val="ListLabel 7"/>
    <w:rsid w:val="000A0C02"/>
  </w:style>
  <w:style w:type="character" w:customStyle="1" w:styleId="ListLabel8">
    <w:name w:val="ListLabel 8"/>
    <w:rsid w:val="000A0C02"/>
  </w:style>
  <w:style w:type="character" w:customStyle="1" w:styleId="ListLabel9">
    <w:name w:val="ListLabel 9"/>
    <w:rsid w:val="000A0C02"/>
  </w:style>
  <w:style w:type="character" w:customStyle="1" w:styleId="ListLabel10">
    <w:name w:val="ListLabel 10"/>
    <w:rsid w:val="000A0C02"/>
  </w:style>
  <w:style w:type="character" w:customStyle="1" w:styleId="ListLabel11">
    <w:name w:val="ListLabel 11"/>
    <w:rsid w:val="000A0C02"/>
  </w:style>
  <w:style w:type="character" w:customStyle="1" w:styleId="ListLabel12">
    <w:name w:val="ListLabel 12"/>
    <w:rsid w:val="000A0C02"/>
  </w:style>
  <w:style w:type="character" w:customStyle="1" w:styleId="ListLabel13">
    <w:name w:val="ListLabel 13"/>
    <w:rsid w:val="000A0C02"/>
  </w:style>
  <w:style w:type="character" w:customStyle="1" w:styleId="ListLabel14">
    <w:name w:val="ListLabel 14"/>
    <w:rsid w:val="000A0C02"/>
  </w:style>
  <w:style w:type="character" w:customStyle="1" w:styleId="ListLabel15">
    <w:name w:val="ListLabel 15"/>
    <w:rsid w:val="000A0C02"/>
  </w:style>
  <w:style w:type="character" w:customStyle="1" w:styleId="ListLabel16">
    <w:name w:val="ListLabel 16"/>
    <w:rsid w:val="000A0C02"/>
  </w:style>
  <w:style w:type="character" w:customStyle="1" w:styleId="ListLabel17">
    <w:name w:val="ListLabel 17"/>
    <w:rsid w:val="000A0C02"/>
  </w:style>
  <w:style w:type="character" w:customStyle="1" w:styleId="ListLabel18">
    <w:name w:val="ListLabel 18"/>
    <w:rsid w:val="000A0C02"/>
  </w:style>
  <w:style w:type="character" w:customStyle="1" w:styleId="ListLabel19">
    <w:name w:val="ListLabel 19"/>
    <w:rsid w:val="000A0C02"/>
  </w:style>
  <w:style w:type="character" w:customStyle="1" w:styleId="ListLabel20">
    <w:name w:val="ListLabel 20"/>
    <w:rsid w:val="000A0C02"/>
  </w:style>
  <w:style w:type="character" w:customStyle="1" w:styleId="ListLabel21">
    <w:name w:val="ListLabel 21"/>
    <w:rsid w:val="000A0C02"/>
  </w:style>
  <w:style w:type="character" w:customStyle="1" w:styleId="ListLabel22">
    <w:name w:val="ListLabel 22"/>
    <w:rsid w:val="000A0C02"/>
  </w:style>
  <w:style w:type="character" w:customStyle="1" w:styleId="ListLabel23">
    <w:name w:val="ListLabel 23"/>
    <w:rsid w:val="000A0C02"/>
  </w:style>
  <w:style w:type="character" w:customStyle="1" w:styleId="ListLabel24">
    <w:name w:val="ListLabel 24"/>
    <w:rsid w:val="000A0C02"/>
  </w:style>
  <w:style w:type="character" w:customStyle="1" w:styleId="ListLabel25">
    <w:name w:val="ListLabel 25"/>
    <w:rsid w:val="000A0C02"/>
  </w:style>
  <w:style w:type="character" w:customStyle="1" w:styleId="ListLabel26">
    <w:name w:val="ListLabel 26"/>
    <w:rsid w:val="000A0C02"/>
  </w:style>
  <w:style w:type="character" w:customStyle="1" w:styleId="ListLabel27">
    <w:name w:val="ListLabel 27"/>
    <w:rsid w:val="000A0C02"/>
  </w:style>
  <w:style w:type="character" w:customStyle="1" w:styleId="ListLabel28">
    <w:name w:val="ListLabel 28"/>
    <w:rsid w:val="000A0C02"/>
  </w:style>
  <w:style w:type="character" w:customStyle="1" w:styleId="ListLabel29">
    <w:name w:val="ListLabel 29"/>
    <w:rsid w:val="000A0C02"/>
  </w:style>
  <w:style w:type="character" w:customStyle="1" w:styleId="ListLabel30">
    <w:name w:val="ListLabel 30"/>
    <w:rsid w:val="000A0C02"/>
  </w:style>
  <w:style w:type="character" w:customStyle="1" w:styleId="ListLabel31">
    <w:name w:val="ListLabel 31"/>
    <w:rsid w:val="000A0C02"/>
  </w:style>
  <w:style w:type="character" w:customStyle="1" w:styleId="ListLabel32">
    <w:name w:val="ListLabel 32"/>
    <w:rsid w:val="000A0C02"/>
  </w:style>
  <w:style w:type="character" w:customStyle="1" w:styleId="ListLabel33">
    <w:name w:val="ListLabel 33"/>
    <w:rsid w:val="000A0C02"/>
  </w:style>
  <w:style w:type="character" w:customStyle="1" w:styleId="ListLabel34">
    <w:name w:val="ListLabel 34"/>
    <w:rsid w:val="000A0C02"/>
  </w:style>
  <w:style w:type="character" w:customStyle="1" w:styleId="ListLabel35">
    <w:name w:val="ListLabel 35"/>
    <w:rsid w:val="000A0C02"/>
  </w:style>
  <w:style w:type="character" w:customStyle="1" w:styleId="ListLabel36">
    <w:name w:val="ListLabel 36"/>
    <w:rsid w:val="000A0C02"/>
  </w:style>
  <w:style w:type="character" w:customStyle="1" w:styleId="ListLabel37">
    <w:name w:val="ListLabel 37"/>
    <w:rsid w:val="000A0C02"/>
  </w:style>
  <w:style w:type="character" w:customStyle="1" w:styleId="ListLabel38">
    <w:name w:val="ListLabel 38"/>
    <w:rsid w:val="000A0C02"/>
  </w:style>
  <w:style w:type="character" w:customStyle="1" w:styleId="ListLabel39">
    <w:name w:val="ListLabel 39"/>
    <w:rsid w:val="000A0C02"/>
  </w:style>
  <w:style w:type="character" w:customStyle="1" w:styleId="ListLabel40">
    <w:name w:val="ListLabel 40"/>
    <w:rsid w:val="000A0C02"/>
  </w:style>
  <w:style w:type="character" w:customStyle="1" w:styleId="ListLabel41">
    <w:name w:val="ListLabel 41"/>
    <w:rsid w:val="000A0C02"/>
  </w:style>
  <w:style w:type="character" w:customStyle="1" w:styleId="ListLabel42">
    <w:name w:val="ListLabel 42"/>
    <w:rsid w:val="000A0C02"/>
  </w:style>
  <w:style w:type="character" w:customStyle="1" w:styleId="ListLabel43">
    <w:name w:val="ListLabel 43"/>
    <w:rsid w:val="000A0C02"/>
  </w:style>
  <w:style w:type="character" w:customStyle="1" w:styleId="ListLabel44">
    <w:name w:val="ListLabel 44"/>
    <w:rsid w:val="000A0C02"/>
  </w:style>
  <w:style w:type="character" w:customStyle="1" w:styleId="ListLabel45">
    <w:name w:val="ListLabel 45"/>
    <w:rsid w:val="000A0C02"/>
  </w:style>
  <w:style w:type="character" w:customStyle="1" w:styleId="ListLabel46">
    <w:name w:val="ListLabel 46"/>
    <w:rsid w:val="000A0C02"/>
  </w:style>
  <w:style w:type="character" w:customStyle="1" w:styleId="ListLabel47">
    <w:name w:val="ListLabel 47"/>
    <w:rsid w:val="000A0C02"/>
  </w:style>
  <w:style w:type="character" w:customStyle="1" w:styleId="ListLabel48">
    <w:name w:val="ListLabel 48"/>
    <w:rsid w:val="000A0C02"/>
  </w:style>
  <w:style w:type="character" w:customStyle="1" w:styleId="ListLabel49">
    <w:name w:val="ListLabel 49"/>
    <w:rsid w:val="000A0C02"/>
  </w:style>
  <w:style w:type="character" w:customStyle="1" w:styleId="ListLabel50">
    <w:name w:val="ListLabel 50"/>
    <w:rsid w:val="000A0C02"/>
  </w:style>
  <w:style w:type="character" w:customStyle="1" w:styleId="ListLabel51">
    <w:name w:val="ListLabel 51"/>
    <w:rsid w:val="000A0C02"/>
  </w:style>
  <w:style w:type="character" w:customStyle="1" w:styleId="ListLabel52">
    <w:name w:val="ListLabel 52"/>
    <w:rsid w:val="000A0C02"/>
  </w:style>
  <w:style w:type="character" w:customStyle="1" w:styleId="ListLabel53">
    <w:name w:val="ListLabel 53"/>
    <w:rsid w:val="000A0C02"/>
  </w:style>
  <w:style w:type="character" w:customStyle="1" w:styleId="ListLabel54">
    <w:name w:val="ListLabel 54"/>
    <w:rsid w:val="000A0C02"/>
  </w:style>
  <w:style w:type="paragraph" w:customStyle="1" w:styleId="Heading">
    <w:name w:val="Heading"/>
    <w:basedOn w:val="a"/>
    <w:next w:val="a0"/>
    <w:rsid w:val="000A0C02"/>
    <w:pPr>
      <w:keepNext/>
      <w:suppressAutoHyphens/>
      <w:spacing w:before="240" w:after="120"/>
    </w:pPr>
    <w:rPr>
      <w:rFonts w:ascii="Liberation Sans" w:eastAsia="DejaVu Sans" w:hAnsi="Liberation Sans" w:cs="Droid Sans Devanagari"/>
      <w:sz w:val="28"/>
      <w:szCs w:val="28"/>
      <w:lang w:val="en-US" w:eastAsia="en-US"/>
    </w:rPr>
  </w:style>
  <w:style w:type="paragraph" w:styleId="afc">
    <w:name w:val="List"/>
    <w:basedOn w:val="a0"/>
    <w:rsid w:val="000A0C02"/>
    <w:pPr>
      <w:suppressAutoHyphens/>
      <w:spacing w:before="180" w:after="180"/>
    </w:pPr>
    <w:rPr>
      <w:rFonts w:ascii="Cambria" w:eastAsia="Cambria" w:hAnsi="Cambria" w:cs="Droid Sans Devanagari"/>
      <w:lang w:val="en-US" w:eastAsia="en-US"/>
    </w:rPr>
  </w:style>
  <w:style w:type="paragraph" w:customStyle="1" w:styleId="Index">
    <w:name w:val="Index"/>
    <w:basedOn w:val="a"/>
    <w:rsid w:val="000A0C02"/>
    <w:pPr>
      <w:suppressLineNumbers/>
      <w:suppressAutoHyphens/>
      <w:spacing w:after="200"/>
    </w:pPr>
    <w:rPr>
      <w:rFonts w:ascii="Cambria" w:eastAsia="Cambria" w:hAnsi="Cambria"/>
      <w:lang/>
    </w:rPr>
  </w:style>
  <w:style w:type="paragraph" w:customStyle="1" w:styleId="Date">
    <w:name w:val="Date"/>
    <w:next w:val="a0"/>
    <w:rsid w:val="000A0C02"/>
    <w:pPr>
      <w:keepNext/>
      <w:keepLines/>
      <w:suppressAutoHyphens/>
      <w:spacing w:after="200"/>
      <w:jc w:val="center"/>
    </w:pPr>
    <w:rPr>
      <w:rFonts w:ascii="Cambria" w:eastAsia="Cambria" w:hAnsi="Cambria" w:cs="font412"/>
      <w:sz w:val="24"/>
      <w:szCs w:val="24"/>
      <w:lang w:val="en-US" w:eastAsia="en-US"/>
    </w:rPr>
  </w:style>
  <w:style w:type="paragraph" w:customStyle="1" w:styleId="Bibliography">
    <w:name w:val="Bibliography"/>
    <w:basedOn w:val="a"/>
    <w:rsid w:val="000A0C02"/>
    <w:pPr>
      <w:suppressAutoHyphens/>
      <w:spacing w:after="200"/>
    </w:pPr>
    <w:rPr>
      <w:rFonts w:ascii="Cambria" w:eastAsia="Cambria" w:hAnsi="Cambria" w:cs="font412"/>
      <w:lang w:val="en-US" w:eastAsia="en-US"/>
    </w:rPr>
  </w:style>
  <w:style w:type="paragraph" w:customStyle="1" w:styleId="BlockText">
    <w:name w:val="Block Text"/>
    <w:basedOn w:val="a0"/>
    <w:next w:val="a0"/>
    <w:rsid w:val="000A0C02"/>
    <w:pPr>
      <w:suppressAutoHyphens/>
      <w:spacing w:before="100" w:after="100"/>
      <w:ind w:left="480" w:right="480"/>
    </w:pPr>
    <w:rPr>
      <w:rFonts w:ascii="Cambria" w:eastAsia="Cambria" w:hAnsi="Cambria" w:cs="font412"/>
      <w:lang w:val="en-US" w:eastAsia="en-US"/>
    </w:rPr>
  </w:style>
  <w:style w:type="paragraph" w:styleId="13">
    <w:name w:val="index 1"/>
    <w:basedOn w:val="a"/>
    <w:next w:val="a"/>
    <w:autoRedefine/>
    <w:uiPriority w:val="99"/>
    <w:semiHidden/>
    <w:unhideWhenUsed/>
    <w:rsid w:val="000A0C02"/>
    <w:pPr>
      <w:ind w:left="240" w:hanging="240"/>
    </w:pPr>
  </w:style>
  <w:style w:type="paragraph" w:styleId="afd">
    <w:name w:val="index heading"/>
    <w:basedOn w:val="Heading"/>
    <w:rsid w:val="000A0C02"/>
  </w:style>
  <w:style w:type="paragraph" w:styleId="afe">
    <w:name w:val="toa heading"/>
    <w:basedOn w:val="1"/>
    <w:next w:val="a0"/>
    <w:rsid w:val="000A0C02"/>
    <w:pPr>
      <w:keepLines/>
      <w:suppressAutoHyphens/>
      <w:spacing w:after="0" w:line="259" w:lineRule="auto"/>
      <w:outlineLvl w:val="9"/>
    </w:pPr>
    <w:rPr>
      <w:rFonts w:ascii="Calibri" w:eastAsia="font412" w:hAnsi="Calibri" w:cs="font412"/>
      <w:b w:val="0"/>
      <w:bCs w:val="0"/>
      <w:color w:val="365F91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30015F-D288-4C13-B0B9-2EFF4A58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5351</Words>
  <Characters>30506</Characters>
  <Application>Microsoft Office Word</Application>
  <DocSecurity>0</DocSecurity>
  <Lines>254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35786</CharactersWithSpaces>
  <SharedDoc>false</SharedDoc>
  <HLinks>
    <vt:vector size="36" baseType="variant">
      <vt:variant>
        <vt:i4>4587537</vt:i4>
      </vt:variant>
      <vt:variant>
        <vt:i4>33</vt:i4>
      </vt:variant>
      <vt:variant>
        <vt:i4>0</vt:i4>
      </vt:variant>
      <vt:variant>
        <vt:i4>5</vt:i4>
      </vt:variant>
      <vt:variant>
        <vt:lpwstr>https://archive.ics.uci.edu/ml/machine-learning-databases/wine/wine.data</vt:lpwstr>
      </vt:variant>
      <vt:variant>
        <vt:lpwstr/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_Toc135408982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_Toc135408981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_Toc135408980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_Toc135408979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_Toc135408978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Alexey Ageev</cp:lastModifiedBy>
  <cp:revision>2</cp:revision>
  <dcterms:created xsi:type="dcterms:W3CDTF">2023-06-12T13:48:00Z</dcterms:created>
  <dcterms:modified xsi:type="dcterms:W3CDTF">2023-06-12T13:48:00Z</dcterms:modified>
</cp:coreProperties>
</file>